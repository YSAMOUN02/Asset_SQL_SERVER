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78B" w:rsidRDefault="00BC63EB" w:rsidP="003769E2">
      <w:pPr>
        <w:spacing w:before="66"/>
        <w:ind w:right="1827"/>
      </w:pPr>
      <w:r>
        <w:pict>
          <v:group id="_x0000_s1097" style="position:absolute;margin-left:319pt;margin-top:135.5pt;width:129.25pt;height:0;z-index:-251673088;mso-position-horizontal-relative:page" coordorigin="6380,2710" coordsize="2585,0">
            <v:shape id="_x0000_s1098" style="position:absolute;left:6380;top:2710;width:2585;height:0" coordorigin="6380,2710" coordsize="2585,0" path="m6380,2710r2585,e" filled="f" strokeweight=".5pt">
              <v:path arrowok="t"/>
            </v:shape>
            <w10:wrap anchorx="page"/>
          </v:group>
        </w:pict>
      </w:r>
    </w:p>
    <w:p w:rsidR="0024078B" w:rsidRDefault="0024078B">
      <w:pPr>
        <w:spacing w:line="200" w:lineRule="exact"/>
      </w:pPr>
    </w:p>
    <w:p w:rsidR="003769E2" w:rsidRDefault="003769E2">
      <w:pPr>
        <w:spacing w:line="200" w:lineRule="exact"/>
      </w:pPr>
    </w:p>
    <w:p w:rsidR="003769E2" w:rsidRDefault="003769E2">
      <w:pPr>
        <w:spacing w:line="200" w:lineRule="exact"/>
      </w:pPr>
    </w:p>
    <w:p w:rsidR="003769E2" w:rsidRDefault="003769E2">
      <w:pPr>
        <w:spacing w:line="200" w:lineRule="exact"/>
      </w:pPr>
    </w:p>
    <w:p w:rsidR="003769E2" w:rsidRDefault="003769E2">
      <w:pPr>
        <w:spacing w:line="200" w:lineRule="exact"/>
      </w:pPr>
    </w:p>
    <w:p w:rsidR="003769E2" w:rsidRDefault="003769E2">
      <w:pPr>
        <w:spacing w:line="200" w:lineRule="exact"/>
      </w:pPr>
    </w:p>
    <w:p w:rsidR="003769E2" w:rsidRDefault="003769E2">
      <w:pPr>
        <w:spacing w:line="200" w:lineRule="exact"/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9"/>
        <w:gridCol w:w="6024"/>
      </w:tblGrid>
      <w:tr w:rsidR="0024078B">
        <w:trPr>
          <w:trHeight w:hRule="exact" w:val="2034"/>
        </w:trPr>
        <w:tc>
          <w:tcPr>
            <w:tcW w:w="3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before="12" w:line="200" w:lineRule="exact"/>
            </w:pPr>
          </w:p>
          <w:p w:rsidR="0024078B" w:rsidRDefault="002D6C39">
            <w:pPr>
              <w:ind w:left="102"/>
              <w:rPr>
                <w:sz w:val="22"/>
                <w:szCs w:val="22"/>
              </w:rPr>
            </w:pPr>
            <w:r>
              <w:rPr>
                <w:rFonts w:ascii="Khmer OS Siemreap" w:eastAsia="Khmer OS Siemreap" w:hAnsi="Khmer OS Siemreap" w:cs="Khmer OS Siemreap" w:hint="cs"/>
                <w:sz w:val="22"/>
                <w:szCs w:val="22"/>
                <w:cs/>
                <w:lang w:bidi="km-KH"/>
              </w:rPr>
              <w:t xml:space="preserve">រៀបចំដោយ </w:t>
            </w:r>
            <w:r w:rsidR="00BC63EB">
              <w:rPr>
                <w:sz w:val="22"/>
                <w:szCs w:val="22"/>
              </w:rPr>
              <w:t>/</w:t>
            </w:r>
            <w:r w:rsidR="00BC63EB">
              <w:rPr>
                <w:spacing w:val="2"/>
                <w:sz w:val="22"/>
                <w:szCs w:val="22"/>
              </w:rPr>
              <w:t xml:space="preserve"> </w:t>
            </w:r>
            <w:r w:rsidR="00BC63EB">
              <w:rPr>
                <w:sz w:val="22"/>
                <w:szCs w:val="22"/>
              </w:rPr>
              <w:t>Prepared</w:t>
            </w:r>
            <w:r w:rsidR="00BC63EB">
              <w:rPr>
                <w:spacing w:val="-8"/>
                <w:sz w:val="22"/>
                <w:szCs w:val="22"/>
              </w:rPr>
              <w:t xml:space="preserve"> </w:t>
            </w:r>
            <w:r w:rsidR="00BC63EB">
              <w:rPr>
                <w:spacing w:val="1"/>
                <w:sz w:val="22"/>
                <w:szCs w:val="22"/>
              </w:rPr>
              <w:t>b</w:t>
            </w:r>
            <w:r w:rsidR="00BC63EB">
              <w:rPr>
                <w:sz w:val="22"/>
                <w:szCs w:val="22"/>
              </w:rPr>
              <w:t>y</w:t>
            </w:r>
          </w:p>
        </w:tc>
        <w:tc>
          <w:tcPr>
            <w:tcW w:w="6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>
            <w:pPr>
              <w:spacing w:before="7" w:line="100" w:lineRule="exact"/>
              <w:rPr>
                <w:sz w:val="11"/>
                <w:szCs w:val="11"/>
              </w:rPr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D6C39" w:rsidRDefault="002D6C39">
            <w:pPr>
              <w:ind w:left="2097" w:right="2099"/>
              <w:jc w:val="center"/>
              <w:rPr>
                <w:sz w:val="22"/>
                <w:szCs w:val="22"/>
              </w:rPr>
            </w:pPr>
          </w:p>
          <w:p w:rsidR="0024078B" w:rsidRDefault="00BC63EB">
            <w:pPr>
              <w:ind w:left="2097" w:right="209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Deputy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M</w:t>
            </w:r>
            <w:r>
              <w:rPr>
                <w:w w:val="99"/>
                <w:sz w:val="22"/>
                <w:szCs w:val="22"/>
              </w:rPr>
              <w:t>anager</w:t>
            </w:r>
          </w:p>
        </w:tc>
      </w:tr>
      <w:tr w:rsidR="0024078B">
        <w:trPr>
          <w:trHeight w:hRule="exact" w:val="2034"/>
        </w:trPr>
        <w:tc>
          <w:tcPr>
            <w:tcW w:w="3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before="11" w:line="200" w:lineRule="exact"/>
            </w:pPr>
          </w:p>
          <w:p w:rsidR="0024078B" w:rsidRDefault="002D6C39">
            <w:pPr>
              <w:ind w:left="102"/>
              <w:rPr>
                <w:sz w:val="22"/>
                <w:szCs w:val="22"/>
              </w:rPr>
            </w:pPr>
            <w:r w:rsidRPr="002D6C39">
              <w:rPr>
                <w:rFonts w:ascii="Khmer OS Siemreap" w:eastAsia="Khmer OS Siemreap" w:hAnsi="Khmer OS Siemreap" w:cs="Khmer OS Siemreap" w:hint="cs"/>
                <w:sz w:val="22"/>
                <w:szCs w:val="22"/>
                <w:cs/>
                <w:lang w:bidi="km-KH"/>
              </w:rPr>
              <w:t>ផ្ទៀងផ្ទាត់ដោយ</w:t>
            </w:r>
            <w:r w:rsidR="00BC63EB">
              <w:rPr>
                <w:sz w:val="22"/>
                <w:szCs w:val="22"/>
              </w:rPr>
              <w:t>/ Verif</w:t>
            </w:r>
            <w:r w:rsidR="00BC63EB">
              <w:rPr>
                <w:sz w:val="22"/>
                <w:szCs w:val="22"/>
              </w:rPr>
              <w:t>ied</w:t>
            </w:r>
            <w:r w:rsidR="00BC63EB">
              <w:rPr>
                <w:spacing w:val="-6"/>
                <w:sz w:val="22"/>
                <w:szCs w:val="22"/>
              </w:rPr>
              <w:t xml:space="preserve"> </w:t>
            </w:r>
            <w:r w:rsidR="00BC63EB">
              <w:rPr>
                <w:sz w:val="22"/>
                <w:szCs w:val="22"/>
              </w:rPr>
              <w:t>by</w:t>
            </w:r>
          </w:p>
        </w:tc>
        <w:tc>
          <w:tcPr>
            <w:tcW w:w="6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>
            <w:pPr>
              <w:spacing w:before="7" w:line="100" w:lineRule="exact"/>
              <w:rPr>
                <w:sz w:val="11"/>
                <w:szCs w:val="11"/>
              </w:rPr>
            </w:pPr>
            <w:bookmarkStart w:id="0" w:name="_GoBack"/>
            <w:bookmarkEnd w:id="0"/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D6C39" w:rsidRDefault="002D6C39">
            <w:pPr>
              <w:ind w:left="2041" w:right="2042"/>
              <w:jc w:val="center"/>
              <w:rPr>
                <w:sz w:val="22"/>
                <w:szCs w:val="22"/>
              </w:rPr>
            </w:pPr>
          </w:p>
          <w:p w:rsidR="0024078B" w:rsidRDefault="00BC63EB">
            <w:pPr>
              <w:ind w:left="2041" w:right="20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Deputy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w w:val="99"/>
                <w:sz w:val="22"/>
                <w:szCs w:val="22"/>
              </w:rPr>
              <w:t>Manager</w:t>
            </w:r>
          </w:p>
        </w:tc>
      </w:tr>
      <w:tr w:rsidR="0024078B">
        <w:trPr>
          <w:trHeight w:hRule="exact" w:val="2034"/>
        </w:trPr>
        <w:tc>
          <w:tcPr>
            <w:tcW w:w="3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before="10" w:line="200" w:lineRule="exact"/>
            </w:pPr>
          </w:p>
          <w:p w:rsidR="0024078B" w:rsidRDefault="002D6C39">
            <w:pPr>
              <w:ind w:left="102"/>
              <w:rPr>
                <w:sz w:val="22"/>
                <w:szCs w:val="22"/>
              </w:rPr>
            </w:pPr>
            <w:r>
              <w:rPr>
                <w:rFonts w:ascii="Khmer OS Siemreap" w:eastAsia="Khmer OS Siemreap" w:hAnsi="Khmer OS Siemreap" w:cs="Khmer OS Siemreap" w:hint="cs"/>
                <w:w w:val="99"/>
                <w:sz w:val="22"/>
                <w:szCs w:val="22"/>
                <w:cs/>
                <w:lang w:bidi="km-KH"/>
              </w:rPr>
              <w:t xml:space="preserve">អនុញ្ញាតដោយ </w:t>
            </w:r>
            <w:r w:rsidR="00BC63EB">
              <w:rPr>
                <w:sz w:val="22"/>
                <w:szCs w:val="22"/>
              </w:rPr>
              <w:t>/ Ap</w:t>
            </w:r>
            <w:r w:rsidR="00BC63EB">
              <w:rPr>
                <w:spacing w:val="1"/>
                <w:sz w:val="22"/>
                <w:szCs w:val="22"/>
              </w:rPr>
              <w:t>p</w:t>
            </w:r>
            <w:r w:rsidR="00BC63EB">
              <w:rPr>
                <w:sz w:val="22"/>
                <w:szCs w:val="22"/>
              </w:rPr>
              <w:t>rov</w:t>
            </w:r>
            <w:r w:rsidR="00BC63EB">
              <w:rPr>
                <w:spacing w:val="-1"/>
                <w:sz w:val="22"/>
                <w:szCs w:val="22"/>
              </w:rPr>
              <w:t>e</w:t>
            </w:r>
            <w:r w:rsidR="00BC63EB">
              <w:rPr>
                <w:sz w:val="22"/>
                <w:szCs w:val="22"/>
              </w:rPr>
              <w:t>d</w:t>
            </w:r>
            <w:r w:rsidR="00BC63EB">
              <w:rPr>
                <w:spacing w:val="-8"/>
                <w:sz w:val="22"/>
                <w:szCs w:val="22"/>
              </w:rPr>
              <w:t xml:space="preserve"> </w:t>
            </w:r>
            <w:r w:rsidR="00BC63EB">
              <w:rPr>
                <w:sz w:val="22"/>
                <w:szCs w:val="22"/>
              </w:rPr>
              <w:t>by</w:t>
            </w:r>
          </w:p>
        </w:tc>
        <w:tc>
          <w:tcPr>
            <w:tcW w:w="6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>
            <w:pPr>
              <w:spacing w:before="7" w:line="100" w:lineRule="exact"/>
              <w:rPr>
                <w:sz w:val="11"/>
                <w:szCs w:val="11"/>
              </w:rPr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4078B" w:rsidRDefault="0024078B">
            <w:pPr>
              <w:spacing w:line="200" w:lineRule="exact"/>
            </w:pPr>
          </w:p>
          <w:p w:rsidR="002D6C39" w:rsidRDefault="002D6C39">
            <w:pPr>
              <w:ind w:left="2392" w:right="2395"/>
              <w:jc w:val="center"/>
              <w:rPr>
                <w:sz w:val="22"/>
                <w:szCs w:val="22"/>
              </w:rPr>
            </w:pPr>
          </w:p>
          <w:p w:rsidR="0024078B" w:rsidRDefault="00BC63EB">
            <w:pPr>
              <w:ind w:left="2392" w:right="239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QA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w w:val="99"/>
                <w:sz w:val="22"/>
                <w:szCs w:val="22"/>
              </w:rPr>
              <w:t>Manager</w:t>
            </w:r>
          </w:p>
        </w:tc>
      </w:tr>
    </w:tbl>
    <w:p w:rsidR="0024078B" w:rsidRDefault="0024078B">
      <w:pPr>
        <w:spacing w:before="10" w:line="120" w:lineRule="exact"/>
        <w:rPr>
          <w:sz w:val="12"/>
          <w:szCs w:val="12"/>
        </w:rPr>
      </w:pPr>
    </w:p>
    <w:p w:rsidR="0024078B" w:rsidRDefault="0024078B">
      <w:pPr>
        <w:spacing w:line="200" w:lineRule="exact"/>
      </w:pPr>
    </w:p>
    <w:p w:rsidR="0024078B" w:rsidRDefault="0024078B">
      <w:pPr>
        <w:spacing w:line="200" w:lineRule="exact"/>
      </w:pPr>
    </w:p>
    <w:p w:rsidR="0024078B" w:rsidRDefault="0024078B">
      <w:pPr>
        <w:spacing w:line="200" w:lineRule="exact"/>
      </w:pPr>
    </w:p>
    <w:p w:rsidR="0024078B" w:rsidRDefault="0024078B">
      <w:pPr>
        <w:spacing w:line="200" w:lineRule="exact"/>
      </w:pPr>
    </w:p>
    <w:p w:rsidR="0024078B" w:rsidRDefault="00BC63EB">
      <w:pPr>
        <w:spacing w:line="360" w:lineRule="exact"/>
        <w:ind w:left="3228"/>
        <w:rPr>
          <w:sz w:val="22"/>
          <w:szCs w:val="22"/>
        </w:rPr>
      </w:pPr>
      <w:r>
        <w:pict>
          <v:group id="_x0000_s1095" style="position:absolute;left:0;text-align:left;margin-left:323.15pt;margin-top:-169.75pt;width:129.35pt;height:0;z-index:-251672064;mso-position-horizontal-relative:page" coordorigin="6463,-3395" coordsize="2587,0">
            <v:shape id="_x0000_s1096" style="position:absolute;left:6463;top:-3395;width:2587;height:0" coordorigin="6463,-3395" coordsize="2587,0" path="m6463,-3395r2587,e" filled="f" strokeweight=".5pt">
              <v:path arrowok="t"/>
            </v:shape>
            <w10:wrap anchorx="page"/>
          </v:group>
        </w:pict>
      </w:r>
      <w:r>
        <w:pict>
          <v:group id="_x0000_s1093" style="position:absolute;left:0;text-align:left;margin-left:326.95pt;margin-top:-71pt;width:124.3pt;height:0;z-index:-251671040;mso-position-horizontal-relative:page" coordorigin="6539,-1420" coordsize="2486,0">
            <v:shape id="_x0000_s1094" style="position:absolute;left:6539;top:-1420;width:2486;height:0" coordorigin="6539,-1420" coordsize="2486,0" path="m6539,-1420r2486,e" filled="f" strokeweight=".5pt">
              <v:path arrowok="t"/>
            </v:shape>
            <w10:wrap anchorx="page"/>
          </v:group>
        </w:pict>
      </w:r>
      <w:r w:rsidR="002D6C39" w:rsidRPr="002D6C39">
        <w:rPr>
          <w:rFonts w:ascii="Khmer OS Siemreap" w:eastAsia="Khmer OS Siemreap" w:hAnsi="Khmer OS Siemreap" w:cs="Khmer OS Siemreap" w:hint="cs"/>
          <w:w w:val="99"/>
          <w:sz w:val="22"/>
          <w:szCs w:val="22"/>
          <w:cs/>
          <w:lang w:bidi="km-KH"/>
        </w:rPr>
        <w:t>ប្រវត្តិកំណែ</w:t>
      </w:r>
      <w:r>
        <w:rPr>
          <w:rFonts w:ascii="Khmer OS Siemreap" w:eastAsia="Khmer OS Siemreap" w:hAnsi="Khmer OS Siemreap" w:cs="Khmer OS Siemreap"/>
          <w:spacing w:val="-9"/>
          <w:position w:val="6"/>
          <w:sz w:val="22"/>
          <w:szCs w:val="22"/>
        </w:rPr>
        <w:t xml:space="preserve"> </w:t>
      </w:r>
      <w:r>
        <w:rPr>
          <w:b/>
          <w:spacing w:val="-1"/>
          <w:position w:val="6"/>
          <w:sz w:val="22"/>
          <w:szCs w:val="22"/>
        </w:rPr>
        <w:t>(</w:t>
      </w:r>
      <w:r>
        <w:rPr>
          <w:b/>
          <w:position w:val="6"/>
          <w:sz w:val="22"/>
          <w:szCs w:val="22"/>
        </w:rPr>
        <w:t>REVI</w:t>
      </w:r>
      <w:r>
        <w:rPr>
          <w:b/>
          <w:spacing w:val="1"/>
          <w:position w:val="6"/>
          <w:sz w:val="22"/>
          <w:szCs w:val="22"/>
        </w:rPr>
        <w:t>S</w:t>
      </w:r>
      <w:r>
        <w:rPr>
          <w:b/>
          <w:position w:val="6"/>
          <w:sz w:val="22"/>
          <w:szCs w:val="22"/>
        </w:rPr>
        <w:t>ION</w:t>
      </w:r>
      <w:r>
        <w:rPr>
          <w:b/>
          <w:spacing w:val="-10"/>
          <w:position w:val="6"/>
          <w:sz w:val="22"/>
          <w:szCs w:val="22"/>
        </w:rPr>
        <w:t xml:space="preserve"> </w:t>
      </w:r>
      <w:r>
        <w:rPr>
          <w:b/>
          <w:position w:val="6"/>
          <w:sz w:val="22"/>
          <w:szCs w:val="22"/>
        </w:rPr>
        <w:t>H</w:t>
      </w:r>
      <w:r>
        <w:rPr>
          <w:b/>
          <w:spacing w:val="-1"/>
          <w:position w:val="6"/>
          <w:sz w:val="22"/>
          <w:szCs w:val="22"/>
        </w:rPr>
        <w:t>I</w:t>
      </w:r>
      <w:r>
        <w:rPr>
          <w:b/>
          <w:position w:val="6"/>
          <w:sz w:val="22"/>
          <w:szCs w:val="22"/>
        </w:rPr>
        <w:t>S</w:t>
      </w:r>
      <w:r>
        <w:rPr>
          <w:b/>
          <w:spacing w:val="1"/>
          <w:position w:val="6"/>
          <w:sz w:val="22"/>
          <w:szCs w:val="22"/>
        </w:rPr>
        <w:t>T</w:t>
      </w:r>
      <w:r>
        <w:rPr>
          <w:b/>
          <w:position w:val="6"/>
          <w:sz w:val="22"/>
          <w:szCs w:val="22"/>
        </w:rPr>
        <w:t>OR</w:t>
      </w:r>
      <w:r>
        <w:rPr>
          <w:b/>
          <w:spacing w:val="1"/>
          <w:position w:val="6"/>
          <w:sz w:val="22"/>
          <w:szCs w:val="22"/>
        </w:rPr>
        <w:t>Y</w:t>
      </w:r>
      <w:r>
        <w:rPr>
          <w:b/>
          <w:position w:val="6"/>
          <w:sz w:val="22"/>
          <w:szCs w:val="22"/>
        </w:rPr>
        <w:t>)</w:t>
      </w:r>
    </w:p>
    <w:p w:rsidR="0024078B" w:rsidRDefault="0024078B">
      <w:pPr>
        <w:spacing w:before="4" w:line="100" w:lineRule="exact"/>
        <w:rPr>
          <w:sz w:val="11"/>
          <w:szCs w:val="11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1972"/>
        <w:gridCol w:w="1577"/>
        <w:gridCol w:w="4748"/>
      </w:tblGrid>
      <w:tr w:rsidR="0024078B">
        <w:trPr>
          <w:trHeight w:hRule="exact" w:val="655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CEC"/>
          </w:tcPr>
          <w:p w:rsidR="0024078B" w:rsidRPr="002D6C39" w:rsidRDefault="002D6C39" w:rsidP="002D6C39">
            <w:pPr>
              <w:ind w:left="102"/>
              <w:rPr>
                <w:rFonts w:ascii="Khmer OS Siemreap" w:eastAsia="Khmer OS Siemreap" w:hAnsi="Khmer OS Siemreap" w:cs="Khmer OS Siemreap"/>
                <w:w w:val="99"/>
                <w:sz w:val="22"/>
                <w:szCs w:val="22"/>
                <w:lang w:bidi="km-KH"/>
              </w:rPr>
            </w:pPr>
            <w:r w:rsidRPr="002D6C39">
              <w:rPr>
                <w:rFonts w:ascii="Khmer OS Siemreap" w:eastAsia="Khmer OS Siemreap" w:hAnsi="Khmer OS Siemreap" w:cs="Khmer OS Siemreap" w:hint="cs"/>
                <w:w w:val="99"/>
                <w:sz w:val="22"/>
                <w:szCs w:val="22"/>
                <w:cs/>
                <w:lang w:bidi="km-KH"/>
              </w:rPr>
              <w:t>កែលើកទី</w:t>
            </w:r>
          </w:p>
          <w:p w:rsidR="0024078B" w:rsidRDefault="00BC63EB">
            <w:pPr>
              <w:spacing w:line="240" w:lineRule="exact"/>
              <w:ind w:left="11" w:right="12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Revisi</w:t>
            </w:r>
            <w:r>
              <w:rPr>
                <w:spacing w:val="1"/>
                <w:position w:val="-1"/>
                <w:sz w:val="22"/>
                <w:szCs w:val="22"/>
              </w:rPr>
              <w:t>o</w:t>
            </w:r>
            <w:r>
              <w:rPr>
                <w:position w:val="-1"/>
                <w:sz w:val="22"/>
                <w:szCs w:val="22"/>
              </w:rPr>
              <w:t>n</w:t>
            </w:r>
            <w:r>
              <w:rPr>
                <w:spacing w:val="-7"/>
                <w:position w:val="-1"/>
                <w:sz w:val="22"/>
                <w:szCs w:val="22"/>
              </w:rPr>
              <w:t xml:space="preserve"> </w:t>
            </w:r>
            <w:r>
              <w:rPr>
                <w:w w:val="99"/>
                <w:position w:val="-1"/>
                <w:sz w:val="22"/>
                <w:szCs w:val="22"/>
              </w:rPr>
              <w:t>No.</w:t>
            </w:r>
          </w:p>
        </w:tc>
        <w:tc>
          <w:tcPr>
            <w:tcW w:w="1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CEC"/>
          </w:tcPr>
          <w:p w:rsidR="0024078B" w:rsidRDefault="002D6C39">
            <w:pPr>
              <w:spacing w:line="380" w:lineRule="exact"/>
              <w:ind w:left="357"/>
              <w:rPr>
                <w:rFonts w:ascii="Khmer OS Siemreap" w:eastAsia="Khmer OS Siemreap" w:hAnsi="Khmer OS Siemreap" w:cs="Khmer OS Siemreap"/>
                <w:sz w:val="22"/>
                <w:szCs w:val="22"/>
              </w:rPr>
            </w:pPr>
            <w:r>
              <w:rPr>
                <w:rFonts w:ascii="Khmer OS Siemreap" w:eastAsia="Khmer OS Siemreap" w:hAnsi="Khmer OS Siemreap" w:cs="Khmer OS Siemreap" w:hint="cs"/>
                <w:position w:val="5"/>
                <w:sz w:val="22"/>
                <w:szCs w:val="22"/>
                <w:cs/>
                <w:lang w:bidi="km-KH"/>
              </w:rPr>
              <w:t>កាលបរិច្ឆែទកែ</w:t>
            </w:r>
          </w:p>
          <w:p w:rsidR="0024078B" w:rsidRDefault="00BC63EB">
            <w:pPr>
              <w:spacing w:line="240" w:lineRule="exact"/>
              <w:ind w:left="355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Revisi</w:t>
            </w:r>
            <w:r>
              <w:rPr>
                <w:spacing w:val="1"/>
                <w:position w:val="-1"/>
                <w:sz w:val="22"/>
                <w:szCs w:val="22"/>
              </w:rPr>
              <w:t>o</w:t>
            </w:r>
            <w:r>
              <w:rPr>
                <w:position w:val="-1"/>
                <w:sz w:val="22"/>
                <w:szCs w:val="22"/>
              </w:rPr>
              <w:t>n</w:t>
            </w:r>
            <w:r>
              <w:rPr>
                <w:spacing w:val="-7"/>
                <w:position w:val="-1"/>
                <w:sz w:val="22"/>
                <w:szCs w:val="22"/>
              </w:rPr>
              <w:t xml:space="preserve"> </w:t>
            </w:r>
            <w:r>
              <w:rPr>
                <w:position w:val="-1"/>
                <w:sz w:val="22"/>
                <w:szCs w:val="22"/>
              </w:rPr>
              <w:t>Date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CEC"/>
          </w:tcPr>
          <w:p w:rsidR="0024078B" w:rsidRDefault="002D6C39">
            <w:pPr>
              <w:spacing w:line="380" w:lineRule="exact"/>
              <w:ind w:left="44" w:right="48"/>
              <w:jc w:val="center"/>
              <w:rPr>
                <w:rFonts w:ascii="Khmer OS Siemreap" w:eastAsia="Khmer OS Siemreap" w:hAnsi="Khmer OS Siemreap" w:cs="Khmer OS Siemreap" w:hint="cs"/>
                <w:sz w:val="22"/>
                <w:szCs w:val="22"/>
              </w:rPr>
            </w:pPr>
            <w:r>
              <w:rPr>
                <w:rFonts w:ascii="Khmer OS Siemreap" w:eastAsia="Khmer OS Siemreap" w:hAnsi="Khmer OS Siemreap" w:cs="Khmer OS Siemreap" w:hint="cs"/>
                <w:position w:val="5"/>
                <w:sz w:val="22"/>
                <w:szCs w:val="22"/>
                <w:cs/>
                <w:lang w:bidi="km-KH"/>
              </w:rPr>
              <w:t>ទំព័រដែលបានកែ</w:t>
            </w:r>
          </w:p>
          <w:p w:rsidR="0024078B" w:rsidRDefault="00BC63EB">
            <w:pPr>
              <w:spacing w:line="240" w:lineRule="exact"/>
              <w:ind w:left="149" w:right="154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Revised</w:t>
            </w:r>
            <w:r>
              <w:rPr>
                <w:spacing w:val="-7"/>
                <w:position w:val="-1"/>
                <w:sz w:val="22"/>
                <w:szCs w:val="22"/>
              </w:rPr>
              <w:t xml:space="preserve"> </w:t>
            </w:r>
            <w:r>
              <w:rPr>
                <w:w w:val="99"/>
                <w:position w:val="-1"/>
                <w:sz w:val="22"/>
                <w:szCs w:val="22"/>
              </w:rPr>
              <w:t>Page</w:t>
            </w:r>
          </w:p>
        </w:tc>
        <w:tc>
          <w:tcPr>
            <w:tcW w:w="4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ECEC"/>
          </w:tcPr>
          <w:p w:rsidR="0024078B" w:rsidRPr="002D6C39" w:rsidRDefault="002D6C39" w:rsidP="002D6C39">
            <w:pPr>
              <w:spacing w:line="380" w:lineRule="exact"/>
              <w:ind w:left="44" w:right="48"/>
              <w:jc w:val="center"/>
              <w:rPr>
                <w:rFonts w:ascii="Khmer OS Siemreap" w:eastAsia="Khmer OS Siemreap" w:hAnsi="Khmer OS Siemreap" w:cs="Khmer OS Siemreap"/>
                <w:position w:val="5"/>
                <w:sz w:val="22"/>
                <w:szCs w:val="22"/>
                <w:lang w:bidi="km-KH"/>
              </w:rPr>
            </w:pPr>
            <w:r w:rsidRPr="002D6C39">
              <w:rPr>
                <w:rFonts w:ascii="Khmer OS Siemreap" w:eastAsia="Khmer OS Siemreap" w:hAnsi="Khmer OS Siemreap" w:cs="Khmer OS Siemreap" w:hint="cs"/>
                <w:position w:val="5"/>
                <w:sz w:val="22"/>
                <w:szCs w:val="22"/>
                <w:cs/>
                <w:lang w:bidi="km-KH"/>
              </w:rPr>
              <w:t>បរិយាយអំពីកំណែ</w:t>
            </w:r>
          </w:p>
          <w:p w:rsidR="0024078B" w:rsidRPr="002D6C39" w:rsidRDefault="00BC63EB" w:rsidP="002D6C39">
            <w:pPr>
              <w:spacing w:line="240" w:lineRule="exact"/>
              <w:ind w:left="44" w:right="48"/>
              <w:jc w:val="center"/>
              <w:rPr>
                <w:rFonts w:ascii="Khmer OS Siemreap" w:eastAsia="Khmer OS Siemreap" w:hAnsi="Khmer OS Siemreap" w:cs="Khmer OS Siemreap"/>
                <w:position w:val="5"/>
                <w:sz w:val="22"/>
                <w:szCs w:val="22"/>
                <w:lang w:bidi="km-KH"/>
              </w:rPr>
            </w:pPr>
            <w:r w:rsidRPr="002D6C39">
              <w:rPr>
                <w:rFonts w:ascii="Khmer OS Siemreap" w:eastAsia="Khmer OS Siemreap" w:hAnsi="Khmer OS Siemreap" w:cs="Khmer OS Siemreap"/>
                <w:position w:val="5"/>
                <w:sz w:val="22"/>
                <w:szCs w:val="22"/>
                <w:lang w:bidi="km-KH"/>
              </w:rPr>
              <w:t>De</w:t>
            </w:r>
            <w:r w:rsidRPr="002D6C39">
              <w:rPr>
                <w:rFonts w:ascii="Khmer OS Siemreap" w:eastAsia="Khmer OS Siemreap" w:hAnsi="Khmer OS Siemreap" w:cs="Khmer OS Siemreap"/>
                <w:position w:val="5"/>
                <w:sz w:val="22"/>
                <w:szCs w:val="22"/>
                <w:lang w:bidi="km-KH"/>
              </w:rPr>
              <w:t>s</w:t>
            </w:r>
            <w:r w:rsidRPr="002D6C39">
              <w:rPr>
                <w:rFonts w:ascii="Khmer OS Siemreap" w:eastAsia="Khmer OS Siemreap" w:hAnsi="Khmer OS Siemreap" w:cs="Khmer OS Siemreap"/>
                <w:position w:val="5"/>
                <w:sz w:val="22"/>
                <w:szCs w:val="22"/>
                <w:lang w:bidi="km-KH"/>
              </w:rPr>
              <w:t>c</w:t>
            </w:r>
            <w:r w:rsidRPr="002D6C39">
              <w:rPr>
                <w:rFonts w:ascii="Khmer OS Siemreap" w:eastAsia="Khmer OS Siemreap" w:hAnsi="Khmer OS Siemreap" w:cs="Khmer OS Siemreap"/>
                <w:position w:val="5"/>
                <w:sz w:val="22"/>
                <w:szCs w:val="22"/>
                <w:lang w:bidi="km-KH"/>
              </w:rPr>
              <w:t>ri</w:t>
            </w:r>
            <w:r w:rsidRPr="002D6C39">
              <w:rPr>
                <w:rFonts w:ascii="Khmer OS Siemreap" w:eastAsia="Khmer OS Siemreap" w:hAnsi="Khmer OS Siemreap" w:cs="Khmer OS Siemreap"/>
                <w:position w:val="5"/>
                <w:sz w:val="22"/>
                <w:szCs w:val="22"/>
                <w:lang w:bidi="km-KH"/>
              </w:rPr>
              <w:t>p</w:t>
            </w:r>
            <w:r w:rsidRPr="002D6C39">
              <w:rPr>
                <w:rFonts w:ascii="Khmer OS Siemreap" w:eastAsia="Khmer OS Siemreap" w:hAnsi="Khmer OS Siemreap" w:cs="Khmer OS Siemreap"/>
                <w:position w:val="5"/>
                <w:sz w:val="22"/>
                <w:szCs w:val="22"/>
                <w:lang w:bidi="km-KH"/>
              </w:rPr>
              <w:t>ti</w:t>
            </w:r>
            <w:r w:rsidRPr="002D6C39">
              <w:rPr>
                <w:rFonts w:ascii="Khmer OS Siemreap" w:eastAsia="Khmer OS Siemreap" w:hAnsi="Khmer OS Siemreap" w:cs="Khmer OS Siemreap"/>
                <w:position w:val="5"/>
                <w:sz w:val="22"/>
                <w:szCs w:val="22"/>
                <w:lang w:bidi="km-KH"/>
              </w:rPr>
              <w:t>o</w:t>
            </w:r>
            <w:r w:rsidRPr="002D6C39">
              <w:rPr>
                <w:rFonts w:ascii="Khmer OS Siemreap" w:eastAsia="Khmer OS Siemreap" w:hAnsi="Khmer OS Siemreap" w:cs="Khmer OS Siemreap"/>
                <w:position w:val="5"/>
                <w:sz w:val="22"/>
                <w:szCs w:val="22"/>
                <w:lang w:bidi="km-KH"/>
              </w:rPr>
              <w:t>n</w:t>
            </w:r>
            <w:r w:rsidRPr="002D6C39">
              <w:rPr>
                <w:rFonts w:ascii="Khmer OS Siemreap" w:eastAsia="Khmer OS Siemreap" w:hAnsi="Khmer OS Siemreap" w:cs="Khmer OS Siemreap"/>
                <w:position w:val="5"/>
                <w:sz w:val="22"/>
                <w:szCs w:val="22"/>
                <w:lang w:bidi="km-KH"/>
              </w:rPr>
              <w:t xml:space="preserve"> </w:t>
            </w:r>
            <w:r w:rsidRPr="002D6C39">
              <w:rPr>
                <w:rFonts w:ascii="Khmer OS Siemreap" w:eastAsia="Khmer OS Siemreap" w:hAnsi="Khmer OS Siemreap" w:cs="Khmer OS Siemreap"/>
                <w:position w:val="5"/>
                <w:sz w:val="22"/>
                <w:szCs w:val="22"/>
                <w:lang w:bidi="km-KH"/>
              </w:rPr>
              <w:t>of</w:t>
            </w:r>
            <w:r w:rsidRPr="002D6C39">
              <w:rPr>
                <w:rFonts w:ascii="Khmer OS Siemreap" w:eastAsia="Khmer OS Siemreap" w:hAnsi="Khmer OS Siemreap" w:cs="Khmer OS Siemreap"/>
                <w:position w:val="5"/>
                <w:sz w:val="22"/>
                <w:szCs w:val="22"/>
                <w:lang w:bidi="km-KH"/>
              </w:rPr>
              <w:t xml:space="preserve"> </w:t>
            </w:r>
            <w:r w:rsidRPr="002D6C39">
              <w:rPr>
                <w:rFonts w:ascii="Khmer OS Siemreap" w:eastAsia="Khmer OS Siemreap" w:hAnsi="Khmer OS Siemreap" w:cs="Khmer OS Siemreap"/>
                <w:position w:val="5"/>
                <w:sz w:val="22"/>
                <w:szCs w:val="22"/>
                <w:lang w:bidi="km-KH"/>
              </w:rPr>
              <w:t>Chan</w:t>
            </w:r>
            <w:r w:rsidRPr="002D6C39">
              <w:rPr>
                <w:rFonts w:ascii="Khmer OS Siemreap" w:eastAsia="Khmer OS Siemreap" w:hAnsi="Khmer OS Siemreap" w:cs="Khmer OS Siemreap"/>
                <w:position w:val="5"/>
                <w:sz w:val="22"/>
                <w:szCs w:val="22"/>
                <w:lang w:bidi="km-KH"/>
              </w:rPr>
              <w:t>g</w:t>
            </w:r>
            <w:r w:rsidRPr="002D6C39">
              <w:rPr>
                <w:rFonts w:ascii="Khmer OS Siemreap" w:eastAsia="Khmer OS Siemreap" w:hAnsi="Khmer OS Siemreap" w:cs="Khmer OS Siemreap"/>
                <w:position w:val="5"/>
                <w:sz w:val="22"/>
                <w:szCs w:val="22"/>
                <w:lang w:bidi="km-KH"/>
              </w:rPr>
              <w:t>e</w:t>
            </w:r>
          </w:p>
        </w:tc>
      </w:tr>
      <w:tr w:rsidR="0024078B">
        <w:trPr>
          <w:trHeight w:hRule="exact" w:val="394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1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BC63EB">
            <w:pPr>
              <w:spacing w:before="3"/>
              <w:ind w:left="709" w:right="71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-</w:t>
            </w:r>
          </w:p>
        </w:tc>
        <w:tc>
          <w:tcPr>
            <w:tcW w:w="4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</w:tr>
      <w:tr w:rsidR="0024078B">
        <w:trPr>
          <w:trHeight w:hRule="exact" w:val="39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1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4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</w:tr>
      <w:tr w:rsidR="0024078B">
        <w:trPr>
          <w:trHeight w:hRule="exact" w:val="389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1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4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</w:tr>
      <w:tr w:rsidR="0024078B">
        <w:trPr>
          <w:trHeight w:hRule="exact" w:val="39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1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4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</w:tr>
      <w:tr w:rsidR="0024078B">
        <w:trPr>
          <w:trHeight w:hRule="exact" w:val="389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1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4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</w:tr>
      <w:tr w:rsidR="0024078B">
        <w:trPr>
          <w:trHeight w:hRule="exact" w:val="39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1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4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</w:tr>
      <w:tr w:rsidR="0024078B">
        <w:trPr>
          <w:trHeight w:hRule="exact" w:val="389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1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4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</w:tr>
      <w:tr w:rsidR="0024078B">
        <w:trPr>
          <w:trHeight w:hRule="exact" w:val="39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1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  <w:tc>
          <w:tcPr>
            <w:tcW w:w="4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78B" w:rsidRDefault="0024078B"/>
        </w:tc>
      </w:tr>
    </w:tbl>
    <w:p w:rsidR="0024078B" w:rsidRDefault="0024078B"/>
    <w:p w:rsidR="002D6C39" w:rsidRDefault="002D6C39">
      <w:pPr>
        <w:sectPr w:rsidR="002D6C39">
          <w:headerReference w:type="default" r:id="rId7"/>
          <w:pgSz w:w="11920" w:h="16840"/>
          <w:pgMar w:top="1180" w:right="1100" w:bottom="280" w:left="1040" w:header="720" w:footer="720" w:gutter="0"/>
          <w:cols w:space="720"/>
        </w:sectPr>
      </w:pPr>
    </w:p>
    <w:p w:rsidR="002D6C39" w:rsidRPr="002D6C39" w:rsidRDefault="002D6C39" w:rsidP="002D6C39">
      <w:pPr>
        <w:rPr>
          <w:sz w:val="22"/>
          <w:szCs w:val="22"/>
        </w:rPr>
      </w:pPr>
    </w:p>
    <w:p w:rsidR="002D6C39" w:rsidRPr="002D6C39" w:rsidRDefault="002D6C39" w:rsidP="002D6C39">
      <w:pPr>
        <w:rPr>
          <w:sz w:val="22"/>
          <w:szCs w:val="22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1"/>
        <w:gridCol w:w="1530"/>
        <w:gridCol w:w="6204"/>
      </w:tblGrid>
      <w:tr w:rsidR="00F90CD3" w:rsidRPr="002D6C39" w:rsidTr="00F90CD3">
        <w:trPr>
          <w:trHeight w:hRule="exact" w:val="522"/>
        </w:trPr>
        <w:tc>
          <w:tcPr>
            <w:tcW w:w="2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</w:tcPr>
          <w:p w:rsidR="002D6C39" w:rsidRPr="002D6C39" w:rsidRDefault="002D6C39" w:rsidP="00D22662">
            <w:pPr>
              <w:spacing w:before="7" w:line="100" w:lineRule="exact"/>
              <w:rPr>
                <w:sz w:val="22"/>
                <w:szCs w:val="22"/>
              </w:rPr>
            </w:pPr>
          </w:p>
          <w:p w:rsidR="002D6C39" w:rsidRPr="002D6C39" w:rsidRDefault="002D6C39" w:rsidP="00713469">
            <w:pPr>
              <w:jc w:val="center"/>
              <w:rPr>
                <w:sz w:val="22"/>
                <w:szCs w:val="22"/>
              </w:rPr>
            </w:pPr>
            <w:r w:rsidRPr="002D6C39">
              <w:rPr>
                <w:b/>
                <w:sz w:val="22"/>
                <w:szCs w:val="22"/>
              </w:rPr>
              <w:t>P</w:t>
            </w:r>
            <w:r w:rsidRPr="002D6C39">
              <w:rPr>
                <w:b/>
                <w:spacing w:val="1"/>
                <w:sz w:val="22"/>
                <w:szCs w:val="22"/>
              </w:rPr>
              <w:t>r</w:t>
            </w:r>
            <w:r w:rsidRPr="002D6C39">
              <w:rPr>
                <w:b/>
                <w:sz w:val="22"/>
                <w:szCs w:val="22"/>
              </w:rPr>
              <w:t>o</w:t>
            </w:r>
            <w:r w:rsidRPr="002D6C39">
              <w:rPr>
                <w:b/>
                <w:spacing w:val="-1"/>
                <w:sz w:val="22"/>
                <w:szCs w:val="22"/>
              </w:rPr>
              <w:t>c</w:t>
            </w:r>
            <w:r w:rsidRPr="002D6C39">
              <w:rPr>
                <w:b/>
                <w:sz w:val="22"/>
                <w:szCs w:val="22"/>
              </w:rPr>
              <w:t xml:space="preserve">ess </w:t>
            </w:r>
            <w:r w:rsidRPr="002D6C39">
              <w:rPr>
                <w:b/>
                <w:spacing w:val="1"/>
                <w:sz w:val="22"/>
                <w:szCs w:val="22"/>
              </w:rPr>
              <w:t>F</w:t>
            </w:r>
            <w:r w:rsidRPr="002D6C39">
              <w:rPr>
                <w:b/>
                <w:sz w:val="22"/>
                <w:szCs w:val="22"/>
              </w:rPr>
              <w:t>lowc</w:t>
            </w:r>
            <w:r w:rsidRPr="002D6C39">
              <w:rPr>
                <w:b/>
                <w:spacing w:val="-1"/>
                <w:sz w:val="22"/>
                <w:szCs w:val="22"/>
              </w:rPr>
              <w:t>h</w:t>
            </w:r>
            <w:r w:rsidRPr="002D6C39">
              <w:rPr>
                <w:b/>
                <w:sz w:val="22"/>
                <w:szCs w:val="22"/>
              </w:rPr>
              <w:t>art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  <w:vAlign w:val="center"/>
          </w:tcPr>
          <w:p w:rsidR="002D6C39" w:rsidRPr="00713469" w:rsidRDefault="002D6C39" w:rsidP="00713469">
            <w:pPr>
              <w:jc w:val="center"/>
              <w:rPr>
                <w:b/>
                <w:sz w:val="18"/>
                <w:szCs w:val="18"/>
              </w:rPr>
            </w:pPr>
            <w:r w:rsidRPr="00713469">
              <w:rPr>
                <w:b/>
                <w:spacing w:val="-1"/>
                <w:sz w:val="22"/>
                <w:szCs w:val="22"/>
              </w:rPr>
              <w:t>Person in</w:t>
            </w:r>
            <w:r w:rsidR="00713469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713469">
              <w:rPr>
                <w:b/>
                <w:spacing w:val="-1"/>
                <w:sz w:val="22"/>
                <w:szCs w:val="22"/>
              </w:rPr>
              <w:t>charge</w:t>
            </w:r>
          </w:p>
        </w:tc>
        <w:tc>
          <w:tcPr>
            <w:tcW w:w="6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  <w:vAlign w:val="center"/>
          </w:tcPr>
          <w:p w:rsidR="002D6C39" w:rsidRPr="00713469" w:rsidRDefault="002D6C39" w:rsidP="00713469">
            <w:pPr>
              <w:jc w:val="center"/>
              <w:rPr>
                <w:b/>
                <w:spacing w:val="-1"/>
                <w:sz w:val="22"/>
                <w:szCs w:val="22"/>
              </w:rPr>
            </w:pPr>
            <w:r w:rsidRPr="00713469">
              <w:rPr>
                <w:b/>
                <w:spacing w:val="-1"/>
                <w:sz w:val="22"/>
                <w:szCs w:val="22"/>
              </w:rPr>
              <w:t>Descr</w:t>
            </w:r>
            <w:r w:rsidRPr="00713469">
              <w:rPr>
                <w:b/>
                <w:spacing w:val="-1"/>
                <w:sz w:val="22"/>
                <w:szCs w:val="22"/>
              </w:rPr>
              <w:t>iptio</w:t>
            </w:r>
            <w:r w:rsidRPr="00713469">
              <w:rPr>
                <w:b/>
                <w:spacing w:val="-1"/>
                <w:sz w:val="22"/>
                <w:szCs w:val="22"/>
              </w:rPr>
              <w:t>n</w:t>
            </w:r>
          </w:p>
        </w:tc>
      </w:tr>
      <w:tr w:rsidR="002D6C39" w:rsidRPr="002D6C39" w:rsidTr="003769E2">
        <w:trPr>
          <w:trHeight w:hRule="exact" w:val="1135"/>
        </w:trPr>
        <w:tc>
          <w:tcPr>
            <w:tcW w:w="259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2D6C39" w:rsidRPr="002D6C39" w:rsidRDefault="002D6C39" w:rsidP="00271075">
            <w:pPr>
              <w:spacing w:before="12" w:line="220" w:lineRule="exact"/>
              <w:jc w:val="center"/>
              <w:rPr>
                <w:sz w:val="22"/>
                <w:szCs w:val="22"/>
              </w:rPr>
            </w:pPr>
          </w:p>
          <w:p w:rsidR="00713469" w:rsidRDefault="00271075" w:rsidP="00271075">
            <w:pPr>
              <w:ind w:right="1424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bidi="km-KH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962C364" wp14:editId="0CEEC273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20320</wp:posOffset>
                      </wp:positionV>
                      <wp:extent cx="1379855" cy="530225"/>
                      <wp:effectExtent l="0" t="0" r="10795" b="41275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9855" cy="530225"/>
                                <a:chOff x="0" y="0"/>
                                <a:chExt cx="1346356" cy="813572"/>
                              </a:xfrm>
                            </wpg:grpSpPr>
                            <wps:wsp>
                              <wps:cNvPr id="6" name="Rounded Rectangle 6"/>
                              <wps:cNvSpPr/>
                              <wps:spPr>
                                <a:xfrm>
                                  <a:off x="0" y="0"/>
                                  <a:ext cx="1346356" cy="59118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90CD3" w:rsidRPr="00713469" w:rsidRDefault="00271075" w:rsidP="00F90CD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="00F90CD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. Create RPO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Down Arrow 7"/>
                              <wps:cNvSpPr/>
                              <wps:spPr>
                                <a:xfrm>
                                  <a:off x="588218" y="662107"/>
                                  <a:ext cx="161517" cy="151465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62C364" id="Group 5" o:spid="_x0000_s1026" style="position:absolute;left:0;text-align:left;margin-left:10.65pt;margin-top:1.6pt;width:108.65pt;height:41.75pt;z-index:251660288;mso-width-relative:margin;mso-height-relative:margin" coordsize="13463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">
                      <v:roundrect id="Rounded Rectangle 6" o:spid="_x0000_s1027" style="position:absolute;width:13463;height:59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jkFcEA&#10;AADaAAAADwAAAGRycy9kb3ducmV2LnhtbESPzarCMBSE94LvEI7gTlMVRHqNchHEunDhH3J3h+bY&#10;ltuclCRqfXsjCC6HmfmGmS9bU4s7OV9ZVjAaJiCIc6srLhScjuvBDIQPyBpry6TgSR6Wi25njqm2&#10;D97T/RAKESHsU1RQhtCkUvq8JIN+aBvi6F2tMxiidIXUDh8Rbmo5TpKpNFhxXCixoVVJ+f/hZhRs&#10;i9u5anZXvTuaLKO/idusL06pfq/9/QERqA3f8KedaQVTeF+JN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I5BXBAAAA2gAAAA8AAAAAAAAAAAAAAAAAmAIAAGRycy9kb3du&#10;cmV2LnhtbFBLBQYAAAAABAAEAPUAAACGAwAAAAA=&#10;" filled="f" strokecolor="black [3213]" strokeweight="1pt">
                        <v:textbox>
                          <w:txbxContent>
                            <w:p w:rsidR="00F90CD3" w:rsidRPr="00713469" w:rsidRDefault="00271075" w:rsidP="00F90CD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F90CD3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. Create RPO</w:t>
                              </w:r>
                            </w:p>
                          </w:txbxContent>
                        </v:textbox>
                      </v:roundrect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Down Arrow 7" o:spid="_x0000_s1028" type="#_x0000_t67" style="position:absolute;left:5882;top:6621;width:1615;height:1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L3/cMA&#10;AADaAAAADwAAAGRycy9kb3ducmV2LnhtbESPQWvCQBSE7wX/w/IKvdWNFVRSN6FKpR5CITG9P7LP&#10;JJh9G7PbmP77bqHgcZiZb5htOplOjDS41rKCxTwCQVxZ3XKtoDwdnjcgnEfW2FkmBT/kIE1mD1uM&#10;tb1xTmPhaxEg7GJU0Hjfx1K6qiGDbm574uCd7WDQBznUUg94C3DTyZcoWkmDLYeFBnvaN1Rdim+j&#10;4OvzsNgtaYwqs/54z5clXbOMlHp6nN5eQXia/D383z5qBWv4uxJugE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L3/cMAAADaAAAADwAAAAAAAAAAAAAAAACYAgAAZHJzL2Rv&#10;d25yZXYueG1sUEsFBgAAAAAEAAQA9QAAAIgDAAAAAA==&#10;" adj="10800" fillcolor="black [3200]" strokecolor="black [1600]" strokeweight="2pt"/>
                    </v:group>
                  </w:pict>
                </mc:Fallback>
              </mc:AlternateContent>
            </w:r>
          </w:p>
          <w:p w:rsidR="00713469" w:rsidRDefault="00713469" w:rsidP="00271075">
            <w:pPr>
              <w:jc w:val="center"/>
              <w:rPr>
                <w:sz w:val="22"/>
                <w:szCs w:val="22"/>
              </w:rPr>
            </w:pPr>
          </w:p>
          <w:p w:rsidR="00713469" w:rsidRPr="00713469" w:rsidRDefault="00713469" w:rsidP="00271075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713469" w:rsidRDefault="00713469" w:rsidP="00271075">
            <w:pPr>
              <w:jc w:val="center"/>
              <w:rPr>
                <w:sz w:val="22"/>
                <w:szCs w:val="22"/>
              </w:rPr>
            </w:pPr>
          </w:p>
          <w:p w:rsidR="00271075" w:rsidRDefault="00271075" w:rsidP="00271075">
            <w:pPr>
              <w:jc w:val="center"/>
              <w:rPr>
                <w:sz w:val="22"/>
                <w:szCs w:val="22"/>
              </w:rPr>
            </w:pPr>
          </w:p>
          <w:p w:rsidR="00713469" w:rsidRPr="00271075" w:rsidRDefault="00271075" w:rsidP="00271075">
            <w:pPr>
              <w:jc w:val="center"/>
            </w:pPr>
            <w:r>
              <w:t>QA</w:t>
            </w:r>
          </w:p>
          <w:p w:rsidR="00F90CD3" w:rsidRDefault="00F90CD3" w:rsidP="00271075">
            <w:pPr>
              <w:jc w:val="center"/>
              <w:rPr>
                <w:sz w:val="22"/>
                <w:szCs w:val="22"/>
              </w:rPr>
            </w:pPr>
          </w:p>
          <w:p w:rsidR="00F90CD3" w:rsidRDefault="00F90CD3" w:rsidP="00271075">
            <w:pPr>
              <w:jc w:val="center"/>
              <w:rPr>
                <w:sz w:val="22"/>
                <w:szCs w:val="22"/>
              </w:rPr>
            </w:pPr>
          </w:p>
          <w:p w:rsidR="00F90CD3" w:rsidRDefault="00F90CD3" w:rsidP="00271075">
            <w:pPr>
              <w:jc w:val="center"/>
              <w:rPr>
                <w:sz w:val="22"/>
                <w:szCs w:val="22"/>
              </w:rPr>
            </w:pPr>
          </w:p>
          <w:p w:rsidR="00F90CD3" w:rsidRDefault="00F90CD3" w:rsidP="00271075">
            <w:pPr>
              <w:jc w:val="center"/>
              <w:rPr>
                <w:sz w:val="22"/>
                <w:szCs w:val="22"/>
              </w:rPr>
            </w:pPr>
          </w:p>
          <w:p w:rsidR="00F90CD3" w:rsidRDefault="00F90CD3" w:rsidP="00271075">
            <w:pPr>
              <w:jc w:val="center"/>
              <w:rPr>
                <w:sz w:val="22"/>
                <w:szCs w:val="22"/>
              </w:rPr>
            </w:pPr>
          </w:p>
          <w:p w:rsidR="00F90CD3" w:rsidRPr="00F90CD3" w:rsidRDefault="00F90CD3" w:rsidP="002710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2D6C39" w:rsidRDefault="002D6C39" w:rsidP="003769E2">
            <w:pPr>
              <w:rPr>
                <w:sz w:val="22"/>
                <w:szCs w:val="22"/>
              </w:rPr>
            </w:pPr>
          </w:p>
          <w:p w:rsidR="00F90CD3" w:rsidRDefault="00F90CD3" w:rsidP="003769E2">
            <w:pPr>
              <w:pStyle w:val="ListParagraph"/>
              <w:ind w:left="830"/>
              <w:rPr>
                <w:sz w:val="22"/>
                <w:szCs w:val="22"/>
              </w:rPr>
            </w:pPr>
          </w:p>
          <w:p w:rsidR="00F90CD3" w:rsidRPr="003769E2" w:rsidRDefault="00F90CD3" w:rsidP="003769E2">
            <w:pPr>
              <w:pStyle w:val="ListParagraph"/>
              <w:numPr>
                <w:ilvl w:val="0"/>
                <w:numId w:val="6"/>
              </w:numPr>
              <w:tabs>
                <w:tab w:val="left" w:pos="970"/>
              </w:tabs>
              <w:rPr>
                <w:sz w:val="22"/>
                <w:szCs w:val="22"/>
              </w:rPr>
            </w:pPr>
            <w:r w:rsidRPr="003769E2">
              <w:rPr>
                <w:sz w:val="22"/>
                <w:szCs w:val="22"/>
              </w:rPr>
              <w:t>Crea</w:t>
            </w:r>
            <w:r w:rsidR="003769E2" w:rsidRPr="003769E2">
              <w:rPr>
                <w:sz w:val="22"/>
                <w:szCs w:val="22"/>
              </w:rPr>
              <w:t>te Production Order</w:t>
            </w:r>
          </w:p>
          <w:p w:rsidR="00F90CD3" w:rsidRPr="002D6C39" w:rsidRDefault="00F90CD3" w:rsidP="003769E2">
            <w:pPr>
              <w:pStyle w:val="ListParagraph"/>
              <w:rPr>
                <w:sz w:val="22"/>
                <w:szCs w:val="22"/>
              </w:rPr>
            </w:pPr>
          </w:p>
        </w:tc>
      </w:tr>
      <w:tr w:rsidR="002D6C39" w:rsidRPr="002D6C39" w:rsidTr="003769E2">
        <w:trPr>
          <w:trHeight w:hRule="exact" w:val="1360"/>
        </w:trPr>
        <w:tc>
          <w:tcPr>
            <w:tcW w:w="25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2D6C39" w:rsidRPr="002D6C39" w:rsidRDefault="00271075" w:rsidP="00271075">
            <w:pPr>
              <w:ind w:right="1425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bidi="km-KH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4C80B8B" wp14:editId="496FAF48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254635</wp:posOffset>
                      </wp:positionV>
                      <wp:extent cx="1379855" cy="530225"/>
                      <wp:effectExtent l="0" t="0" r="10795" b="41275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9855" cy="530225"/>
                                <a:chOff x="0" y="0"/>
                                <a:chExt cx="1346356" cy="813572"/>
                              </a:xfrm>
                            </wpg:grpSpPr>
                            <wps:wsp>
                              <wps:cNvPr id="15" name="Rounded Rectangle 15"/>
                              <wps:cNvSpPr/>
                              <wps:spPr>
                                <a:xfrm>
                                  <a:off x="0" y="0"/>
                                  <a:ext cx="1346356" cy="59118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71075" w:rsidRPr="00713469" w:rsidRDefault="00271075" w:rsidP="00F90CD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3. Create Transfer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Down Arrow 16"/>
                              <wps:cNvSpPr/>
                              <wps:spPr>
                                <a:xfrm>
                                  <a:off x="588218" y="662107"/>
                                  <a:ext cx="161517" cy="151465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C80B8B" id="Group 14" o:spid="_x0000_s1029" style="position:absolute;left:0;text-align:left;margin-left:10.65pt;margin-top:20.05pt;width:108.65pt;height:41.75pt;z-index:251667456;mso-width-relative:margin;mso-height-relative:margin" coordsize="13463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">
                      <v:roundrect id="Rounded Rectangle 15" o:spid="_x0000_s1030" style="position:absolute;width:13463;height:59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spqsIA&#10;AADbAAAADwAAAGRycy9kb3ducmV2LnhtbERPS2vCQBC+F/wPywjemo2WFkmzigjSeMihPii9Ddkx&#10;Cc3Oht3VxH/vFgq9zcf3nHw9mk7cyPnWsoJ5koIgrqxuuVZwOu6elyB8QNbYWSYFd/KwXk2ecsy0&#10;HfiTbodQixjCPkMFTQh9JqWvGjLoE9sTR+5incEQoauldjjEcNPJRZq+SYMtx4YGe9o2VP0crkbB&#10;vr6e27686PJoioK+X9zH7sspNZuOm3cQgcbwL/5zFzrOf4XfX+I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ymqwgAAANsAAAAPAAAAAAAAAAAAAAAAAJgCAABkcnMvZG93&#10;bnJldi54bWxQSwUGAAAAAAQABAD1AAAAhwMAAAAA&#10;" filled="f" strokecolor="black [3213]" strokeweight="1pt">
                        <v:textbox>
                          <w:txbxContent>
                            <w:p w:rsidR="00271075" w:rsidRPr="00713469" w:rsidRDefault="00271075" w:rsidP="00F90CD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3. Create Transfer</w:t>
                              </w:r>
                            </w:p>
                          </w:txbxContent>
                        </v:textbox>
                      </v:roundrect>
                      <v:shape id="Down Arrow 16" o:spid="_x0000_s1031" type="#_x0000_t67" style="position:absolute;left:5882;top:6621;width:1615;height:1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Ny1MEA&#10;AADbAAAADwAAAGRycy9kb3ducmV2LnhtbERPTWvCQBC9C/6HZYTedKOBtKSuokWph1DQ2vuQHZNg&#10;djbNbpP037uC4G0e73OW68HUoqPWVZYVzGcRCOLc6ooLBefv/fQNhPPIGmvLpOCfHKxX49ESU217&#10;PlJ38oUIIexSVFB636RSurwkg25mG+LAXWxr0AfYFlK32IdwU8tFFCXSYMWhocSGPkrKr6c/o+Dn&#10;az/fxtRFuXn93B3jM/1mGSn1Mhk27yA8Df4pfrgPOsxP4P5LOEC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jctTBAAAA2wAAAA8AAAAAAAAAAAAAAAAAmAIAAGRycy9kb3du&#10;cmV2LnhtbFBLBQYAAAAABAAEAPUAAACGAwAAAAA=&#10;" adj="10800" fillcolor="black [3200]" strokecolor="black [1600]" strokeweight="2pt"/>
                    </v:group>
                  </w:pict>
                </mc:Fallback>
              </mc:AlternateConten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2D6C39" w:rsidRDefault="002D6C39" w:rsidP="00271075">
            <w:pPr>
              <w:jc w:val="center"/>
              <w:rPr>
                <w:sz w:val="22"/>
                <w:szCs w:val="22"/>
              </w:rPr>
            </w:pPr>
          </w:p>
          <w:p w:rsidR="00271075" w:rsidRPr="00271075" w:rsidRDefault="00271075" w:rsidP="00271075">
            <w:pPr>
              <w:jc w:val="center"/>
            </w:pPr>
            <w:r>
              <w:t>QA</w:t>
            </w:r>
          </w:p>
          <w:p w:rsidR="00F90CD3" w:rsidRPr="00F90CD3" w:rsidRDefault="00F90CD3" w:rsidP="00271075">
            <w:pPr>
              <w:pStyle w:val="ListParagraph"/>
              <w:ind w:left="690"/>
              <w:jc w:val="center"/>
              <w:rPr>
                <w:sz w:val="22"/>
                <w:szCs w:val="22"/>
              </w:rPr>
            </w:pPr>
          </w:p>
        </w:tc>
        <w:tc>
          <w:tcPr>
            <w:tcW w:w="62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F90CD3" w:rsidRDefault="00F90CD3" w:rsidP="003769E2">
            <w:pPr>
              <w:rPr>
                <w:sz w:val="22"/>
                <w:szCs w:val="22"/>
              </w:rPr>
            </w:pPr>
          </w:p>
          <w:p w:rsidR="00271075" w:rsidRPr="003769E2" w:rsidRDefault="003769E2" w:rsidP="003769E2">
            <w:pPr>
              <w:pStyle w:val="ListParagraph"/>
              <w:numPr>
                <w:ilvl w:val="0"/>
                <w:numId w:val="6"/>
              </w:numPr>
              <w:tabs>
                <w:tab w:val="left" w:pos="9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Transfer item to Location Conversion</w:t>
            </w:r>
          </w:p>
        </w:tc>
      </w:tr>
      <w:tr w:rsidR="002D6C39" w:rsidRPr="002D6C39" w:rsidTr="003769E2">
        <w:trPr>
          <w:trHeight w:hRule="exact" w:val="1340"/>
        </w:trPr>
        <w:tc>
          <w:tcPr>
            <w:tcW w:w="25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2D6C39" w:rsidRPr="002D6C39" w:rsidRDefault="00271075" w:rsidP="00271075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bidi="km-KH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9929E1E" wp14:editId="58C8A81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220345</wp:posOffset>
                      </wp:positionV>
                      <wp:extent cx="1379855" cy="529590"/>
                      <wp:effectExtent l="0" t="0" r="10795" b="4191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9855" cy="529590"/>
                                <a:chOff x="0" y="263071"/>
                                <a:chExt cx="1346356" cy="813897"/>
                              </a:xfrm>
                            </wpg:grpSpPr>
                            <wps:wsp>
                              <wps:cNvPr id="9" name="Rounded Rectangle 9"/>
                              <wps:cNvSpPr/>
                              <wps:spPr>
                                <a:xfrm>
                                  <a:off x="0" y="263071"/>
                                  <a:ext cx="1346356" cy="5911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71075" w:rsidRPr="00713469" w:rsidRDefault="00271075" w:rsidP="00F90CD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3. Consumption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Down Arrow 10"/>
                              <wps:cNvSpPr/>
                              <wps:spPr>
                                <a:xfrm>
                                  <a:off x="588218" y="925504"/>
                                  <a:ext cx="161517" cy="151464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929E1E" id="Group 8" o:spid="_x0000_s1032" style="position:absolute;left:0;text-align:left;margin-left:10.75pt;margin-top:17.35pt;width:108.65pt;height:41.7pt;z-index:251662336;mso-width-relative:margin;mso-height-relative:margin" coordorigin=",2630" coordsize="13463,8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">
                      <v:roundrect id="Rounded Rectangle 9" o:spid="_x0000_s1033" style="position:absolute;top:2630;width:13463;height:59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wZ8QA&#10;AADaAAAADwAAAGRycy9kb3ducmV2LnhtbESPzWrDMBCE74W8g9hAbrWcFErjWgkhEOocfGh+KL0t&#10;1sY2tVZGUmLn7aNCocdhZr5h8vVoOnEj51vLCuZJCoK4srrlWsHpuHt+A+EDssbOMim4k4f1avKU&#10;Y6btwJ90O4RaRAj7DBU0IfSZlL5qyKBPbE8cvYt1BkOUrpba4RDhppOLNH2VBluOCw32tG2o+jlc&#10;jYJ9fT23fXnR5dEUBX2/uI/dl1NqNh037yACjeE//NcutIIl/F6JN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XcGfEAAAA2gAAAA8AAAAAAAAAAAAAAAAAmAIAAGRycy9k&#10;b3ducmV2LnhtbFBLBQYAAAAABAAEAPUAAACJAwAAAAA=&#10;" filled="f" strokecolor="black [3213]" strokeweight="1pt">
                        <v:textbox>
                          <w:txbxContent>
                            <w:p w:rsidR="00271075" w:rsidRPr="00713469" w:rsidRDefault="00271075" w:rsidP="00F90CD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3. Consumption</w:t>
                              </w:r>
                            </w:p>
                          </w:txbxContent>
                        </v:textbox>
                      </v:roundrect>
                      <v:shape id="Down Arrow 10" o:spid="_x0000_s1034" type="#_x0000_t67" style="position:absolute;left:5882;top:9255;width:1615;height:1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ZPO8MA&#10;AADbAAAADwAAAGRycy9kb3ducmV2LnhtbESPT2vCQBDF7wW/wzJCb3WjgkrqKlWU9iCC/+5DdpqE&#10;Zmdjdo3pt3cOgrcZ3pv3fjNfdq5SLTWh9GxgOEhAEWfelpwbOJ+2HzNQISJbrDyTgX8KsFz03uaY&#10;Wn/nA7XHmCsJ4ZCigSLGOtU6ZAU5DANfE4v26xuHUdYm17bBu4S7So+SZKIdliwNBda0Lij7O96c&#10;gct+O1yNqU0yN/3eHMZnuu52ZMx7v/v6BBWpiy/z8/rHCr7Qyy8ygF4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ZPO8MAAADbAAAADwAAAAAAAAAAAAAAAACYAgAAZHJzL2Rv&#10;d25yZXYueG1sUEsFBgAAAAAEAAQA9QAAAIgDAAAAAA==&#10;" adj="10800" fillcolor="black [3200]" strokecolor="black [1600]" strokeweight="2pt"/>
                    </v:group>
                  </w:pict>
                </mc:Fallback>
              </mc:AlternateConten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271075" w:rsidRPr="00271075" w:rsidRDefault="00271075" w:rsidP="00271075">
            <w:pPr>
              <w:jc w:val="center"/>
            </w:pPr>
            <w:r>
              <w:t>QA</w:t>
            </w:r>
          </w:p>
          <w:p w:rsidR="002D6C39" w:rsidRPr="00271075" w:rsidRDefault="002D6C39" w:rsidP="002710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2D6C39" w:rsidRDefault="003769E2" w:rsidP="003769E2">
            <w:pPr>
              <w:pStyle w:val="ListParagraph"/>
              <w:numPr>
                <w:ilvl w:val="0"/>
                <w:numId w:val="6"/>
              </w:numPr>
              <w:tabs>
                <w:tab w:val="left" w:pos="9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Consumption Item</w:t>
            </w:r>
          </w:p>
          <w:p w:rsidR="003769E2" w:rsidRPr="002D6C39" w:rsidRDefault="003769E2" w:rsidP="003769E2">
            <w:pPr>
              <w:rPr>
                <w:sz w:val="22"/>
                <w:szCs w:val="22"/>
              </w:rPr>
            </w:pPr>
          </w:p>
        </w:tc>
      </w:tr>
      <w:tr w:rsidR="002D6C39" w:rsidRPr="002D6C39" w:rsidTr="003769E2">
        <w:trPr>
          <w:trHeight w:hRule="exact" w:val="1400"/>
        </w:trPr>
        <w:tc>
          <w:tcPr>
            <w:tcW w:w="25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D6C39" w:rsidRPr="002D6C39" w:rsidRDefault="003769E2" w:rsidP="00713469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220345</wp:posOffset>
                      </wp:positionV>
                      <wp:extent cx="1379855" cy="385290"/>
                      <wp:effectExtent l="0" t="0" r="10795" b="1524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855" cy="38529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1075" w:rsidRPr="00713469" w:rsidRDefault="00271075" w:rsidP="00F90CD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3. 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2" o:spid="_x0000_s1035" style="position:absolute;margin-left:10.75pt;margin-top:17.35pt;width:108.65pt;height:3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" filled="f" strokecolor="black [3213]" strokeweight="1pt">
                      <v:textbox>
                        <w:txbxContent>
                          <w:p w:rsidR="00271075" w:rsidRPr="00713469" w:rsidRDefault="00271075" w:rsidP="00F90C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3. Output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2D6C39" w:rsidRPr="002D6C39" w:rsidRDefault="003769E2" w:rsidP="00376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QA</w:t>
            </w:r>
          </w:p>
        </w:tc>
        <w:tc>
          <w:tcPr>
            <w:tcW w:w="62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2D6C39" w:rsidRPr="002D6C39" w:rsidRDefault="003769E2" w:rsidP="003769E2">
            <w:pPr>
              <w:pStyle w:val="ListParagraph"/>
              <w:numPr>
                <w:ilvl w:val="0"/>
                <w:numId w:val="6"/>
              </w:numPr>
              <w:tabs>
                <w:tab w:val="left" w:pos="970"/>
              </w:tabs>
              <w:rPr>
                <w:rFonts w:eastAsia="Khmer OS Siemreap"/>
                <w:sz w:val="22"/>
                <w:szCs w:val="22"/>
              </w:rPr>
            </w:pPr>
            <w:r w:rsidRPr="003769E2">
              <w:rPr>
                <w:sz w:val="22"/>
                <w:szCs w:val="22"/>
              </w:rPr>
              <w:t>Output Final Product</w:t>
            </w:r>
          </w:p>
        </w:tc>
      </w:tr>
      <w:tr w:rsidR="002D6C39" w:rsidRPr="002D6C39" w:rsidTr="00F90CD3">
        <w:trPr>
          <w:trHeight w:hRule="exact" w:val="1292"/>
        </w:trPr>
        <w:tc>
          <w:tcPr>
            <w:tcW w:w="25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D6C39" w:rsidRPr="002D6C39" w:rsidRDefault="002D6C39" w:rsidP="00713469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D6C39" w:rsidRPr="002D6C39" w:rsidRDefault="002D6C39" w:rsidP="00713469">
            <w:pPr>
              <w:rPr>
                <w:sz w:val="22"/>
                <w:szCs w:val="22"/>
              </w:rPr>
            </w:pPr>
          </w:p>
        </w:tc>
        <w:tc>
          <w:tcPr>
            <w:tcW w:w="62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D6C39" w:rsidRPr="002D6C39" w:rsidRDefault="002D6C39" w:rsidP="00713469">
            <w:pPr>
              <w:rPr>
                <w:sz w:val="22"/>
                <w:szCs w:val="22"/>
              </w:rPr>
            </w:pPr>
          </w:p>
        </w:tc>
      </w:tr>
      <w:tr w:rsidR="002D6C39" w:rsidRPr="002D6C39" w:rsidTr="00F90CD3">
        <w:trPr>
          <w:trHeight w:hRule="exact" w:val="1381"/>
        </w:trPr>
        <w:tc>
          <w:tcPr>
            <w:tcW w:w="25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D6C39" w:rsidRPr="002D6C39" w:rsidRDefault="002D6C39" w:rsidP="00713469">
            <w:pPr>
              <w:ind w:right="1436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D6C39" w:rsidRPr="002D6C39" w:rsidRDefault="002D6C39" w:rsidP="00713469">
            <w:pPr>
              <w:rPr>
                <w:sz w:val="22"/>
                <w:szCs w:val="22"/>
              </w:rPr>
            </w:pPr>
          </w:p>
        </w:tc>
        <w:tc>
          <w:tcPr>
            <w:tcW w:w="62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D6C39" w:rsidRPr="002D6C39" w:rsidRDefault="002D6C39" w:rsidP="00D22662">
            <w:pPr>
              <w:spacing w:before="4" w:line="120" w:lineRule="exact"/>
              <w:rPr>
                <w:sz w:val="22"/>
                <w:szCs w:val="22"/>
              </w:rPr>
            </w:pPr>
          </w:p>
          <w:p w:rsidR="002D6C39" w:rsidRPr="002D6C39" w:rsidRDefault="002D6C39" w:rsidP="00713469">
            <w:pPr>
              <w:rPr>
                <w:sz w:val="22"/>
                <w:szCs w:val="22"/>
              </w:rPr>
            </w:pPr>
          </w:p>
        </w:tc>
      </w:tr>
      <w:tr w:rsidR="002D6C39" w:rsidRPr="002D6C39" w:rsidTr="00F90CD3">
        <w:trPr>
          <w:trHeight w:hRule="exact" w:val="1344"/>
        </w:trPr>
        <w:tc>
          <w:tcPr>
            <w:tcW w:w="25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D6C39" w:rsidRPr="002D6C39" w:rsidRDefault="002D6C39" w:rsidP="00713469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D6C39" w:rsidRPr="002D6C39" w:rsidRDefault="002D6C39" w:rsidP="00713469">
            <w:pPr>
              <w:rPr>
                <w:sz w:val="22"/>
                <w:szCs w:val="22"/>
              </w:rPr>
            </w:pPr>
          </w:p>
        </w:tc>
        <w:tc>
          <w:tcPr>
            <w:tcW w:w="62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D6C39" w:rsidRPr="002D6C39" w:rsidRDefault="002D6C39" w:rsidP="00713469">
            <w:pPr>
              <w:rPr>
                <w:sz w:val="22"/>
                <w:szCs w:val="22"/>
              </w:rPr>
            </w:pPr>
          </w:p>
        </w:tc>
      </w:tr>
      <w:tr w:rsidR="002D6C39" w:rsidRPr="002D6C39" w:rsidTr="00F90CD3">
        <w:trPr>
          <w:trHeight w:hRule="exact" w:val="1354"/>
        </w:trPr>
        <w:tc>
          <w:tcPr>
            <w:tcW w:w="25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D6C39" w:rsidRPr="002D6C39" w:rsidRDefault="002D6C39" w:rsidP="00713469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D6C39" w:rsidRPr="002D6C39" w:rsidRDefault="002D6C39" w:rsidP="00713469">
            <w:pPr>
              <w:rPr>
                <w:sz w:val="22"/>
                <w:szCs w:val="22"/>
              </w:rPr>
            </w:pPr>
          </w:p>
        </w:tc>
        <w:tc>
          <w:tcPr>
            <w:tcW w:w="62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D6C39" w:rsidRPr="002D6C39" w:rsidRDefault="002D6C39" w:rsidP="00713469">
            <w:pPr>
              <w:rPr>
                <w:sz w:val="22"/>
                <w:szCs w:val="22"/>
              </w:rPr>
            </w:pPr>
          </w:p>
        </w:tc>
      </w:tr>
      <w:tr w:rsidR="002D6C39" w:rsidRPr="002D6C39" w:rsidTr="00F90CD3">
        <w:trPr>
          <w:trHeight w:hRule="exact" w:val="2178"/>
        </w:trPr>
        <w:tc>
          <w:tcPr>
            <w:tcW w:w="25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6C39" w:rsidRPr="002D6C39" w:rsidRDefault="002D6C39" w:rsidP="00713469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5C8B" w:rsidRDefault="00705C8B" w:rsidP="00713469">
            <w:pPr>
              <w:rPr>
                <w:sz w:val="22"/>
                <w:szCs w:val="22"/>
              </w:rPr>
            </w:pPr>
          </w:p>
          <w:p w:rsidR="00705C8B" w:rsidRPr="00705C8B" w:rsidRDefault="00705C8B" w:rsidP="00705C8B">
            <w:pPr>
              <w:rPr>
                <w:sz w:val="22"/>
                <w:szCs w:val="22"/>
              </w:rPr>
            </w:pPr>
          </w:p>
          <w:p w:rsidR="00705C8B" w:rsidRPr="00705C8B" w:rsidRDefault="00705C8B" w:rsidP="00705C8B">
            <w:pPr>
              <w:rPr>
                <w:sz w:val="22"/>
                <w:szCs w:val="22"/>
              </w:rPr>
            </w:pPr>
          </w:p>
          <w:p w:rsidR="00705C8B" w:rsidRPr="00705C8B" w:rsidRDefault="00705C8B" w:rsidP="00705C8B">
            <w:pPr>
              <w:rPr>
                <w:sz w:val="22"/>
                <w:szCs w:val="22"/>
              </w:rPr>
            </w:pPr>
          </w:p>
          <w:p w:rsidR="00705C8B" w:rsidRPr="00705C8B" w:rsidRDefault="00705C8B" w:rsidP="00705C8B">
            <w:pPr>
              <w:rPr>
                <w:sz w:val="22"/>
                <w:szCs w:val="22"/>
              </w:rPr>
            </w:pPr>
          </w:p>
          <w:p w:rsidR="00705C8B" w:rsidRPr="00705C8B" w:rsidRDefault="00705C8B" w:rsidP="00705C8B">
            <w:pPr>
              <w:rPr>
                <w:sz w:val="22"/>
                <w:szCs w:val="22"/>
              </w:rPr>
            </w:pPr>
          </w:p>
          <w:p w:rsidR="00705C8B" w:rsidRPr="00705C8B" w:rsidRDefault="00705C8B" w:rsidP="00705C8B">
            <w:pPr>
              <w:rPr>
                <w:sz w:val="22"/>
                <w:szCs w:val="22"/>
              </w:rPr>
            </w:pPr>
          </w:p>
          <w:p w:rsidR="00705C8B" w:rsidRPr="00705C8B" w:rsidRDefault="00705C8B" w:rsidP="00705C8B">
            <w:pPr>
              <w:rPr>
                <w:sz w:val="22"/>
                <w:szCs w:val="22"/>
              </w:rPr>
            </w:pPr>
          </w:p>
          <w:p w:rsidR="00705C8B" w:rsidRDefault="00705C8B" w:rsidP="00705C8B">
            <w:pPr>
              <w:rPr>
                <w:sz w:val="22"/>
                <w:szCs w:val="22"/>
              </w:rPr>
            </w:pPr>
          </w:p>
          <w:p w:rsidR="002D6C39" w:rsidRPr="00705C8B" w:rsidRDefault="002D6C39" w:rsidP="00705C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6C39" w:rsidRPr="002D6C39" w:rsidRDefault="002D6C39" w:rsidP="00713469">
            <w:pPr>
              <w:rPr>
                <w:sz w:val="22"/>
                <w:szCs w:val="22"/>
              </w:rPr>
            </w:pPr>
          </w:p>
        </w:tc>
      </w:tr>
    </w:tbl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Pr="003769E2" w:rsidRDefault="003769E2" w:rsidP="003769E2">
      <w:pPr>
        <w:rPr>
          <w:sz w:val="22"/>
          <w:szCs w:val="22"/>
        </w:rPr>
      </w:pPr>
    </w:p>
    <w:p w:rsidR="003769E2" w:rsidRDefault="003769E2" w:rsidP="003769E2">
      <w:pPr>
        <w:rPr>
          <w:sz w:val="22"/>
          <w:szCs w:val="22"/>
        </w:rPr>
      </w:pPr>
    </w:p>
    <w:p w:rsidR="0024078B" w:rsidRPr="003769E2" w:rsidRDefault="0024078B" w:rsidP="003769E2">
      <w:pPr>
        <w:tabs>
          <w:tab w:val="left" w:pos="2612"/>
        </w:tabs>
        <w:rPr>
          <w:sz w:val="22"/>
          <w:szCs w:val="22"/>
        </w:rPr>
      </w:pPr>
    </w:p>
    <w:sectPr w:rsidR="0024078B" w:rsidRPr="003769E2">
      <w:headerReference w:type="default" r:id="rId8"/>
      <w:footerReference w:type="default" r:id="rId9"/>
      <w:pgSz w:w="11920" w:h="16840"/>
      <w:pgMar w:top="1700" w:right="740" w:bottom="280" w:left="740" w:header="562" w:footer="5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3EB" w:rsidRDefault="00BC63EB">
      <w:r>
        <w:separator/>
      </w:r>
    </w:p>
  </w:endnote>
  <w:endnote w:type="continuationSeparator" w:id="0">
    <w:p w:rsidR="00BC63EB" w:rsidRDefault="00BC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Khmer OS Siemreap">
    <w:altName w:val="Khmer Oldstyle Siemreap"/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78B" w:rsidRPr="00705C8B" w:rsidRDefault="00705C8B" w:rsidP="00705C8B">
    <w:pPr>
      <w:pStyle w:val="Footer"/>
    </w:pPr>
    <w:r w:rsidRPr="00705C8B">
      <w:rPr>
        <w:rFonts w:cs="DaunPenh" w:hint="cs"/>
        <w:cs/>
        <w:lang w:bidi="km-KH"/>
      </w:rPr>
      <w:t>សំរាប់ប្រើប្រាស់ផ្ទៃក្នុងប៉ុណ្ណោះ</w:t>
    </w:r>
    <w:r w:rsidRPr="00705C8B">
      <w:rPr>
        <w:rFonts w:cs="DaunPenh"/>
        <w:cs/>
        <w:lang w:bidi="km-KH"/>
      </w:rPr>
      <w:t xml:space="preserve"> / </w:t>
    </w:r>
    <w:r w:rsidRPr="00705C8B">
      <w:t>For Internal use only</w:t>
    </w:r>
    <w:r>
      <w:ptab w:relativeTo="margin" w:alignment="center" w:leader="none"/>
    </w:r>
    <w:r>
      <w:ptab w:relativeTo="margin" w:alignment="right" w:leader="none"/>
    </w:r>
    <w:r w:rsidRPr="00705C8B">
      <w:rPr>
        <w:rFonts w:cs="DaunPenh" w:hint="cs"/>
        <w:cs/>
        <w:lang w:bidi="km-KH"/>
      </w:rPr>
      <w:t>ទំព័រ</w:t>
    </w:r>
    <w:r w:rsidRPr="00705C8B">
      <w:rPr>
        <w:rFonts w:cs="DaunPenh"/>
        <w:cs/>
        <w:lang w:bidi="km-KH"/>
      </w:rPr>
      <w:t xml:space="preserve">  </w:t>
    </w:r>
    <w:r w:rsidRPr="00705C8B">
      <w:t>Page 1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3EB" w:rsidRDefault="00BC63EB">
      <w:r>
        <w:separator/>
      </w:r>
    </w:p>
  </w:footnote>
  <w:footnote w:type="continuationSeparator" w:id="0">
    <w:p w:rsidR="00BC63EB" w:rsidRDefault="00BC6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9E2" w:rsidRDefault="003769E2" w:rsidP="003769E2">
    <w:pPr>
      <w:spacing w:line="200" w:lineRule="exact"/>
    </w:pPr>
    <w:r>
      <w:rPr>
        <w:noProof/>
        <w:lang w:bidi="km-KH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page">
            <wp:posOffset>732790</wp:posOffset>
          </wp:positionH>
          <wp:positionV relativeFrom="page">
            <wp:posOffset>412469</wp:posOffset>
          </wp:positionV>
          <wp:extent cx="556260" cy="556260"/>
          <wp:effectExtent l="0" t="0" r="0" b="0"/>
          <wp:wrapNone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556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km-KH"/>
      </w:rPr>
      <mc:AlternateContent>
        <mc:Choice Requires="wpg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535940</wp:posOffset>
              </wp:positionH>
              <wp:positionV relativeFrom="page">
                <wp:posOffset>356870</wp:posOffset>
              </wp:positionV>
              <wp:extent cx="6489700" cy="725170"/>
              <wp:effectExtent l="2540" t="4445" r="3810" b="3810"/>
              <wp:wrapNone/>
              <wp:docPr id="35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9700" cy="725170"/>
                        <a:chOff x="844" y="562"/>
                        <a:chExt cx="10220" cy="1142"/>
                      </a:xfrm>
                    </wpg:grpSpPr>
                    <wps:wsp>
                      <wps:cNvPr id="36" name="Freeform 37"/>
                      <wps:cNvSpPr>
                        <a:spLocks/>
                      </wps:cNvSpPr>
                      <wps:spPr bwMode="auto">
                        <a:xfrm>
                          <a:off x="854" y="572"/>
                          <a:ext cx="1796" cy="0"/>
                        </a:xfrm>
                        <a:custGeom>
                          <a:avLst/>
                          <a:gdLst>
                            <a:gd name="T0" fmla="+- 0 854 854"/>
                            <a:gd name="T1" fmla="*/ T0 w 1796"/>
                            <a:gd name="T2" fmla="+- 0 2650 854"/>
                            <a:gd name="T3" fmla="*/ T2 w 17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96">
                              <a:moveTo>
                                <a:pt x="0" y="0"/>
                              </a:moveTo>
                              <a:lnTo>
                                <a:pt x="1796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Freeform 38"/>
                      <wps:cNvSpPr>
                        <a:spLocks/>
                      </wps:cNvSpPr>
                      <wps:spPr bwMode="auto">
                        <a:xfrm>
                          <a:off x="2660" y="572"/>
                          <a:ext cx="5559" cy="0"/>
                        </a:xfrm>
                        <a:custGeom>
                          <a:avLst/>
                          <a:gdLst>
                            <a:gd name="T0" fmla="+- 0 2660 2660"/>
                            <a:gd name="T1" fmla="*/ T0 w 5559"/>
                            <a:gd name="T2" fmla="+- 0 8218 2660"/>
                            <a:gd name="T3" fmla="*/ T2 w 55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59">
                              <a:moveTo>
                                <a:pt x="0" y="0"/>
                              </a:moveTo>
                              <a:lnTo>
                                <a:pt x="5558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Freeform 39"/>
                      <wps:cNvSpPr>
                        <a:spLocks/>
                      </wps:cNvSpPr>
                      <wps:spPr bwMode="auto">
                        <a:xfrm>
                          <a:off x="8228" y="572"/>
                          <a:ext cx="2825" cy="0"/>
                        </a:xfrm>
                        <a:custGeom>
                          <a:avLst/>
                          <a:gdLst>
                            <a:gd name="T0" fmla="+- 0 8228 8228"/>
                            <a:gd name="T1" fmla="*/ T0 w 2825"/>
                            <a:gd name="T2" fmla="+- 0 11053 8228"/>
                            <a:gd name="T3" fmla="*/ T2 w 28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25">
                              <a:moveTo>
                                <a:pt x="0" y="0"/>
                              </a:moveTo>
                              <a:lnTo>
                                <a:pt x="2825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Freeform 40"/>
                      <wps:cNvSpPr>
                        <a:spLocks/>
                      </wps:cNvSpPr>
                      <wps:spPr bwMode="auto">
                        <a:xfrm>
                          <a:off x="850" y="568"/>
                          <a:ext cx="0" cy="1130"/>
                        </a:xfrm>
                        <a:custGeom>
                          <a:avLst/>
                          <a:gdLst>
                            <a:gd name="T0" fmla="+- 0 568 568"/>
                            <a:gd name="T1" fmla="*/ 568 h 1130"/>
                            <a:gd name="T2" fmla="+- 0 1698 568"/>
                            <a:gd name="T3" fmla="*/ 1698 h 113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130">
                              <a:moveTo>
                                <a:pt x="0" y="0"/>
                              </a:moveTo>
                              <a:lnTo>
                                <a:pt x="0" y="113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1"/>
                      <wps:cNvSpPr>
                        <a:spLocks/>
                      </wps:cNvSpPr>
                      <wps:spPr bwMode="auto">
                        <a:xfrm>
                          <a:off x="854" y="1693"/>
                          <a:ext cx="1796" cy="0"/>
                        </a:xfrm>
                        <a:custGeom>
                          <a:avLst/>
                          <a:gdLst>
                            <a:gd name="T0" fmla="+- 0 854 854"/>
                            <a:gd name="T1" fmla="*/ T0 w 1796"/>
                            <a:gd name="T2" fmla="+- 0 2650 854"/>
                            <a:gd name="T3" fmla="*/ T2 w 17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96">
                              <a:moveTo>
                                <a:pt x="0" y="0"/>
                              </a:moveTo>
                              <a:lnTo>
                                <a:pt x="1796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Freeform 42"/>
                      <wps:cNvSpPr>
                        <a:spLocks/>
                      </wps:cNvSpPr>
                      <wps:spPr bwMode="auto">
                        <a:xfrm>
                          <a:off x="2655" y="568"/>
                          <a:ext cx="0" cy="1130"/>
                        </a:xfrm>
                        <a:custGeom>
                          <a:avLst/>
                          <a:gdLst>
                            <a:gd name="T0" fmla="+- 0 568 568"/>
                            <a:gd name="T1" fmla="*/ 568 h 1130"/>
                            <a:gd name="T2" fmla="+- 0 1698 568"/>
                            <a:gd name="T3" fmla="*/ 1698 h 113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130">
                              <a:moveTo>
                                <a:pt x="0" y="0"/>
                              </a:moveTo>
                              <a:lnTo>
                                <a:pt x="0" y="113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Freeform 43"/>
                      <wps:cNvSpPr>
                        <a:spLocks/>
                      </wps:cNvSpPr>
                      <wps:spPr bwMode="auto">
                        <a:xfrm>
                          <a:off x="2660" y="1693"/>
                          <a:ext cx="5559" cy="0"/>
                        </a:xfrm>
                        <a:custGeom>
                          <a:avLst/>
                          <a:gdLst>
                            <a:gd name="T0" fmla="+- 0 2660 2660"/>
                            <a:gd name="T1" fmla="*/ T0 w 5559"/>
                            <a:gd name="T2" fmla="+- 0 8218 2660"/>
                            <a:gd name="T3" fmla="*/ T2 w 55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59">
                              <a:moveTo>
                                <a:pt x="0" y="0"/>
                              </a:moveTo>
                              <a:lnTo>
                                <a:pt x="5558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Freeform 44"/>
                      <wps:cNvSpPr>
                        <a:spLocks/>
                      </wps:cNvSpPr>
                      <wps:spPr bwMode="auto">
                        <a:xfrm>
                          <a:off x="8223" y="568"/>
                          <a:ext cx="0" cy="1130"/>
                        </a:xfrm>
                        <a:custGeom>
                          <a:avLst/>
                          <a:gdLst>
                            <a:gd name="T0" fmla="+- 0 568 568"/>
                            <a:gd name="T1" fmla="*/ 568 h 1130"/>
                            <a:gd name="T2" fmla="+- 0 1698 568"/>
                            <a:gd name="T3" fmla="*/ 1698 h 113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130">
                              <a:moveTo>
                                <a:pt x="0" y="0"/>
                              </a:moveTo>
                              <a:lnTo>
                                <a:pt x="0" y="113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45"/>
                      <wps:cNvSpPr>
                        <a:spLocks/>
                      </wps:cNvSpPr>
                      <wps:spPr bwMode="auto">
                        <a:xfrm>
                          <a:off x="8228" y="1693"/>
                          <a:ext cx="2825" cy="0"/>
                        </a:xfrm>
                        <a:custGeom>
                          <a:avLst/>
                          <a:gdLst>
                            <a:gd name="T0" fmla="+- 0 8228 8228"/>
                            <a:gd name="T1" fmla="*/ T0 w 2825"/>
                            <a:gd name="T2" fmla="+- 0 11053 8228"/>
                            <a:gd name="T3" fmla="*/ T2 w 28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25">
                              <a:moveTo>
                                <a:pt x="0" y="0"/>
                              </a:moveTo>
                              <a:lnTo>
                                <a:pt x="2825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Freeform 46"/>
                      <wps:cNvSpPr>
                        <a:spLocks/>
                      </wps:cNvSpPr>
                      <wps:spPr bwMode="auto">
                        <a:xfrm>
                          <a:off x="11058" y="568"/>
                          <a:ext cx="0" cy="1130"/>
                        </a:xfrm>
                        <a:custGeom>
                          <a:avLst/>
                          <a:gdLst>
                            <a:gd name="T0" fmla="+- 0 568 568"/>
                            <a:gd name="T1" fmla="*/ 568 h 1130"/>
                            <a:gd name="T2" fmla="+- 0 1698 568"/>
                            <a:gd name="T3" fmla="*/ 1698 h 113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130">
                              <a:moveTo>
                                <a:pt x="0" y="0"/>
                              </a:moveTo>
                              <a:lnTo>
                                <a:pt x="0" y="113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68E497" id="Group 35" o:spid="_x0000_s1026" style="position:absolute;margin-left:42.2pt;margin-top:28.1pt;width:511pt;height:57.1pt;z-index:-251655680;mso-position-horizontal-relative:page;mso-position-vertical-relative:page" coordorigin="844,562" coordsize="10220,1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">
              <v:shape id="Freeform 37" o:spid="_x0000_s1027" style="position:absolute;left:854;top:572;width:1796;height:0;visibility:visible;mso-wrap-style:square;v-text-anchor:top" coordsize="17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Mz8UA&#10;AADbAAAADwAAAGRycy9kb3ducmV2LnhtbESPQWvCQBSE7wX/w/KE3ppNDYiNrlJEi4deND14fGZf&#10;ssHs25BdNfXXdwuCx2FmvmEWq8G24kq9bxwreE9SEMSl0w3XCn6K7dsMhA/IGlvHpOCXPKyWo5cF&#10;5trdeE/XQ6hFhLDPUYEJocul9KUhiz5xHXH0KtdbDFH2tdQ93iLctnKSplNpseG4YLCjtaHyfLhY&#10;BZPNcK+waPdZdfz42pzu39llN1PqdTx8zkEEGsIz/GjvtIJsC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szPxQAAANsAAAAPAAAAAAAAAAAAAAAAAJgCAABkcnMv&#10;ZG93bnJldi54bWxQSwUGAAAAAAQABAD1AAAAigMAAAAA&#10;" path="m,l1796,e" filled="f" strokeweight=".58pt">
                <v:path arrowok="t" o:connecttype="custom" o:connectlocs="0,0;1796,0" o:connectangles="0,0"/>
              </v:shape>
              <v:shape id="Freeform 38" o:spid="_x0000_s1028" style="position:absolute;left:2660;top:572;width:5559;height:0;visibility:visible;mso-wrap-style:square;v-text-anchor:top" coordsize="55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XihscA&#10;AADbAAAADwAAAGRycy9kb3ducmV2LnhtbESP3WrCQBSE7wXfYTmCd2ZTi1VSVymCPyAiWrX07pA9&#10;JqHZs2l2G1Ofvlso9HKYmW+Y6bw1pWiodoVlBQ9RDII4tbrgTMHpdTmYgHAeWWNpmRR8k4P5rNuZ&#10;YqLtjQ/UHH0mAoRdggpy76tESpfmZNBFtiIO3tXWBn2QdSZ1jbcAN6UcxvGTNFhwWMixokVO6cfx&#10;yyjg9/PybrftaLXbvK1Xl+v+c7dulOr32pdnEJ5a/x/+a2+0gscx/H4JP0DO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14obHAAAA2wAAAA8AAAAAAAAAAAAAAAAAmAIAAGRy&#10;cy9kb3ducmV2LnhtbFBLBQYAAAAABAAEAPUAAACMAwAAAAA=&#10;" path="m,l5558,e" filled="f" strokeweight=".58pt">
                <v:path arrowok="t" o:connecttype="custom" o:connectlocs="0,0;5558,0" o:connectangles="0,0"/>
              </v:shape>
              <v:shape id="Freeform 39" o:spid="_x0000_s1029" style="position:absolute;left:8228;top:572;width:2825;height:0;visibility:visible;mso-wrap-style:square;v-text-anchor:top" coordsize="28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M0MMIA&#10;AADbAAAADwAAAGRycy9kb3ducmV2LnhtbERPy2rCQBTdF/yH4Qru6iSRik0dRaTFdiU+aHF3yVyT&#10;aOZOyEwe/n1nUejycN7L9WAq0VHjSssK4mkEgjizuuRcwfn08bwA4TyyxsoyKXiQg/Vq9LTEVNue&#10;D9QdfS5CCLsUFRTe16mULivIoJvamjhwV9sY9AE2udQN9iHcVDKJork0WHJoKLCmbUHZ/dgaBT+v&#10;512ZfN26x36rXy7fl/Z9FpNSk/GweQPhafD/4j/3p1YwC2PDl/A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0zQwwgAAANsAAAAPAAAAAAAAAAAAAAAAAJgCAABkcnMvZG93&#10;bnJldi54bWxQSwUGAAAAAAQABAD1AAAAhwMAAAAA&#10;" path="m,l2825,e" filled="f" strokeweight=".58pt">
                <v:path arrowok="t" o:connecttype="custom" o:connectlocs="0,0;2825,0" o:connectangles="0,0"/>
              </v:shape>
              <v:shape id="Freeform 40" o:spid="_x0000_s1030" style="position:absolute;left:850;top:568;width:0;height:1130;visibility:visible;mso-wrap-style:square;v-text-anchor:top" coordsize="0,1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b/LcUA&#10;AADbAAAADwAAAGRycy9kb3ducmV2LnhtbESPQWsCMRSE70L/Q3gFbzXbKla3RhFtQSgWa8XzY/O6&#10;WXbzsiRR13/fCAWPw8x8w8wWnW3EmXyoHCt4HmQgiAunKy4VHH4+niYgQkTW2DgmBVcKsJg/9GaY&#10;a3fhbzrvYykShEOOCkyMbS5lKAxZDAPXEifv13mLMUlfSu3xkuC2kS9ZNpYWK04LBltaGSrq/ckq&#10;+Nx9HQ+1X41O6+3r+3VtysmuXirVf+yWbyAidfEe/m9vtILhFG5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v8txQAAANsAAAAPAAAAAAAAAAAAAAAAAJgCAABkcnMv&#10;ZG93bnJldi54bWxQSwUGAAAAAAQABAD1AAAAigMAAAAA&#10;" path="m,l,1130e" filled="f" strokeweight=".58pt">
                <v:path arrowok="t" o:connecttype="custom" o:connectlocs="0,568;0,1698" o:connectangles="0,0"/>
              </v:shape>
              <v:shape id="Freeform 41" o:spid="_x0000_s1031" style="position:absolute;left:854;top:1693;width:1796;height:0;visibility:visible;mso-wrap-style:square;v-text-anchor:top" coordsize="17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GCXcMA&#10;AADbAAAADwAAAGRycy9kb3ducmV2LnhtbERPu2rDMBTdC/kHcQPZajlJKalr2ZSSlAxZ8hg63lrX&#10;D2JdGUt23Hx9NQQ6Hs47zSfTipF611hWsIxiEMSF1Q1XCi7n3fMGhPPIGlvLpOCXHOTZ7CnFRNsb&#10;H2k8+UqEEHYJKqi97xIpXVGTQRfZjjhwpe0N+gD7SuoebyHctHIVx6/SYMOhocaOPmsqrqfBKFht&#10;p3uJ5/a4Lr/fvrY/98N62G+UWsynj3cQnib/L36491rBS1gfvoQf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GCXcMAAADbAAAADwAAAAAAAAAAAAAAAACYAgAAZHJzL2Rv&#10;d25yZXYueG1sUEsFBgAAAAAEAAQA9QAAAIgDAAAAAA==&#10;" path="m,l1796,e" filled="f" strokeweight=".58pt">
                <v:path arrowok="t" o:connecttype="custom" o:connectlocs="0,0;1796,0" o:connectangles="0,0"/>
              </v:shape>
              <v:shape id="Freeform 42" o:spid="_x0000_s1032" style="position:absolute;left:2655;top:568;width:0;height:1130;visibility:visible;mso-wrap-style:square;v-text-anchor:top" coordsize="0,1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aAVsQA&#10;AADbAAAADwAAAGRycy9kb3ducmV2LnhtbESP3WoCMRSE7wt9h3CE3tWsRVpZjSL+QKFYrBWvD5vj&#10;ZtnNyZJEXd/eCIKXw8x8w0xmnW3EmXyoHCsY9DMQxIXTFZcK9v/r9xGIEJE1No5JwZUCzKavLxPM&#10;tbvwH513sRQJwiFHBSbGNpcyFIYshr5riZN3dN5iTNKXUnu8JLht5EeWfUqLFacFgy0tDBX17mQV&#10;/Gx/D/vaL4an5eZrdV2acrSt50q99br5GESkLj7Dj/a3VjAcwP1L+gF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mgFbEAAAA2wAAAA8AAAAAAAAAAAAAAAAAmAIAAGRycy9k&#10;b3ducmV2LnhtbFBLBQYAAAAABAAEAPUAAACJAwAAAAA=&#10;" path="m,l,1130e" filled="f" strokeweight=".58pt">
                <v:path arrowok="t" o:connecttype="custom" o:connectlocs="0,568;0,1698" o:connectangles="0,0"/>
              </v:shape>
              <v:shape id="Freeform 43" o:spid="_x0000_s1033" style="position:absolute;left:2660;top:1693;width:5559;height:0;visibility:visible;mso-wrap-style:square;v-text-anchor:top" coordsize="55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QyY8YA&#10;AADbAAAADwAAAGRycy9kb3ducmV2LnhtbESPW2vCQBSE3wv9D8sp9K1uKlpKdA2l4AVEitfSt0P2&#10;5EKzZ2N2G6O/3hUKPg4z8w0zTjpTiZYaV1pW8NqLQBCnVpecK9htpy/vIJxH1lhZJgVncpBMHh/G&#10;GGt74jW1G5+LAGEXo4LC+zqW0qUFGXQ9WxMHL7ONQR9kk0vd4CnATSX7UfQmDZYcFgqs6bOg9Hfz&#10;ZxTwz356sctuOFstvuezQ/Z1XM1bpZ6fuo8RCE+dv4f/2wutYNCH25fwA+Tk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QyY8YAAADbAAAADwAAAAAAAAAAAAAAAACYAgAAZHJz&#10;L2Rvd25yZXYueG1sUEsFBgAAAAAEAAQA9QAAAIsDAAAAAA==&#10;" path="m,l5558,e" filled="f" strokeweight=".58pt">
                <v:path arrowok="t" o:connecttype="custom" o:connectlocs="0,0;5558,0" o:connectangles="0,0"/>
              </v:shape>
              <v:shape id="Freeform 44" o:spid="_x0000_s1034" style="position:absolute;left:8223;top:568;width:0;height:1130;visibility:visible;mso-wrap-style:square;v-text-anchor:top" coordsize="0,1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7usUA&#10;AADbAAAADwAAAGRycy9kb3ducmV2LnhtbESPQWsCMRSE7wX/Q3iF3jRbK62sRhFtoSCVrZWeH5vn&#10;ZtnNy5JEXf99Iwg9DjPzDTNf9rYVZ/KhdqzgeZSBIC6drrlScPj5GE5BhIissXVMCq4UYLkYPMwx&#10;1+7C33Tex0okCIccFZgYu1zKUBqyGEauI07e0XmLMUlfSe3xkuC2leMse5UWa04LBjtaGyqb/ckq&#10;2Ba730Pj15PT5uvt/box1bRoVko9PfarGYhIffwP39ufWsHkBW5f0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uLu6xQAAANsAAAAPAAAAAAAAAAAAAAAAAJgCAABkcnMv&#10;ZG93bnJldi54bWxQSwUGAAAAAAQABAD1AAAAigMAAAAA&#10;" path="m,l,1130e" filled="f" strokeweight=".58pt">
                <v:path arrowok="t" o:connecttype="custom" o:connectlocs="0,568;0,1698" o:connectangles="0,0"/>
              </v:shape>
              <v:shape id="Freeform 45" o:spid="_x0000_s1035" style="position:absolute;left:8228;top:1693;width:2825;height:0;visibility:visible;mso-wrap-style:square;v-text-anchor:top" coordsize="28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hNSMYA&#10;AADbAAAADwAAAGRycy9kb3ducmV2LnhtbESPT2vCQBTE7wW/w/IEb3Xjn0pNs0oRpfUkWrHk9sg+&#10;k9js25BdY/z2bqHQ4zAzv2GSZWcq0VLjSssKRsMIBHFmdcm5guPX5vkVhPPIGivLpOBODpaL3lOC&#10;sbY33lN78LkIEHYxKii8r2MpXVaQQTe0NXHwzrYx6INscqkbvAW4qeQ4imbSYMlhocCaVgVlP4er&#10;UfA9P36U4+2lve9W+iU9pdf1ZERKDfrd+xsIT53/D/+1P7WC6RR+v4Qf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hNSMYAAADbAAAADwAAAAAAAAAAAAAAAACYAgAAZHJz&#10;L2Rvd25yZXYueG1sUEsFBgAAAAAEAAQA9QAAAIsDAAAAAA==&#10;" path="m,l2825,e" filled="f" strokeweight=".58pt">
                <v:path arrowok="t" o:connecttype="custom" o:connectlocs="0,0;2825,0" o:connectangles="0,0"/>
              </v:shape>
              <v:shape id="Freeform 46" o:spid="_x0000_s1036" style="position:absolute;left:11058;top:568;width:0;height:1130;visibility:visible;mso-wrap-style:square;v-text-anchor:top" coordsize="0,1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2GVcQA&#10;AADbAAAADwAAAGRycy9kb3ducmV2LnhtbESPQWsCMRSE74X+h/CE3jRrsa2sRhGtIJSKVfH82Dw3&#10;y25eliTq+u+bgtDjMDPfMNN5ZxtxJR8qxwqGgwwEceF0xaWC42HdH4MIEVlj45gU3CnAfPb8NMVc&#10;uxv/0HUfS5EgHHJUYGJscylDYchiGLiWOHln5y3GJH0ptcdbgttGvmbZu7RYcVow2NLSUFHvL1bB&#10;1257OtZ+Obqsvj8+7ytTjnf1QqmXXreYgIjUxf/wo73RCkZv8Pcl/Q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dhlXEAAAA2wAAAA8AAAAAAAAAAAAAAAAAmAIAAGRycy9k&#10;b3ducmV2LnhtbFBLBQYAAAAABAAEAPUAAACJAwAAAAA=&#10;" path="m,l,1130e" filled="f" strokeweight=".58pt">
                <v:path arrowok="t" o:connecttype="custom" o:connectlocs="0,568;0,1698" o:connectangles="0,0"/>
              </v:shape>
              <w10:wrap anchorx="page" anchory="page"/>
            </v:group>
          </w:pict>
        </mc:Fallback>
      </mc:AlternateContent>
    </w:r>
    <w:r>
      <w:rPr>
        <w:noProof/>
        <w:lang w:bidi="km-KH"/>
      </w:rPr>
      <mc:AlternateContent>
        <mc:Choice Requires="wps">
          <w:drawing>
            <wp:anchor distT="0" distB="0" distL="114300" distR="114300" simplePos="0" relativeHeight="251662848" behindDoc="1" locked="0" layoutInCell="1" allowOverlap="1">
              <wp:simplePos x="0" y="0"/>
              <wp:positionH relativeFrom="page">
                <wp:posOffset>5277485</wp:posOffset>
              </wp:positionH>
              <wp:positionV relativeFrom="page">
                <wp:posOffset>430530</wp:posOffset>
              </wp:positionV>
              <wp:extent cx="819150" cy="590550"/>
              <wp:effectExtent l="635" t="1905" r="0" b="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69E2" w:rsidRDefault="003769E2" w:rsidP="003769E2">
                          <w:pPr>
                            <w:spacing w:line="220" w:lineRule="exact"/>
                            <w:ind w:left="20"/>
                          </w:pPr>
                          <w:r>
                            <w:t>D</w:t>
                          </w:r>
                          <w:r>
                            <w:rPr>
                              <w:spacing w:val="1"/>
                            </w:rPr>
                            <w:t>o</w:t>
                          </w:r>
                          <w:r>
                            <w:rPr>
                              <w:spacing w:val="-1"/>
                            </w:rPr>
                            <w:t>c</w:t>
                          </w:r>
                          <w:r>
                            <w:t>. N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.:</w:t>
                          </w:r>
                        </w:p>
                        <w:p w:rsidR="003769E2" w:rsidRDefault="003769E2" w:rsidP="003769E2">
                          <w:pPr>
                            <w:spacing w:before="3" w:line="220" w:lineRule="exact"/>
                            <w:ind w:left="20" w:right="339"/>
                          </w:pPr>
                          <w:r>
                            <w:t>R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 xml:space="preserve">v. </w:t>
                          </w:r>
                          <w:r>
                            <w:rPr>
                              <w:spacing w:val="-1"/>
                            </w:rPr>
                            <w:t>N</w:t>
                          </w:r>
                          <w:r>
                            <w:t>o</w:t>
                          </w:r>
                          <w:r>
                            <w:rPr>
                              <w:spacing w:val="1"/>
                            </w:rPr>
                            <w:t>.</w:t>
                          </w:r>
                          <w:r>
                            <w:t>: Iss</w:t>
                          </w:r>
                          <w:r>
                            <w:rPr>
                              <w:spacing w:val="1"/>
                            </w:rPr>
                            <w:t>u</w:t>
                          </w:r>
                          <w:r>
                            <w:t>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D</w:t>
                          </w:r>
                          <w:r>
                            <w:t>a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t>e:</w:t>
                          </w:r>
                        </w:p>
                        <w:p w:rsidR="003769E2" w:rsidRDefault="003769E2" w:rsidP="003769E2">
                          <w:pPr>
                            <w:spacing w:line="220" w:lineRule="exact"/>
                            <w:ind w:left="20" w:right="-30"/>
                          </w:pPr>
                          <w:r>
                            <w:t>Last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Rev. </w:t>
                          </w:r>
                          <w:r>
                            <w:rPr>
                              <w:spacing w:val="1"/>
                            </w:rPr>
                            <w:t>D</w:t>
                          </w:r>
                          <w:r>
                            <w:t>a</w:t>
                          </w:r>
                          <w:r>
                            <w:rPr>
                              <w:spacing w:val="-1"/>
                            </w:rPr>
                            <w:t>te</w:t>
                          </w:r>
                          <w: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6" type="#_x0000_t202" style="position:absolute;margin-left:415.55pt;margin-top:33.9pt;width:64.5pt;height:46.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" filled="f" stroked="f">
              <v:textbox inset="0,0,0,0">
                <w:txbxContent>
                  <w:p w:rsidR="003769E2" w:rsidRDefault="003769E2" w:rsidP="003769E2">
                    <w:pPr>
                      <w:spacing w:line="220" w:lineRule="exact"/>
                      <w:ind w:left="20"/>
                    </w:pPr>
                    <w:r>
                      <w:t>D</w:t>
                    </w:r>
                    <w:r>
                      <w:rPr>
                        <w:spacing w:val="1"/>
                      </w:rPr>
                      <w:t>o</w:t>
                    </w:r>
                    <w:r>
                      <w:rPr>
                        <w:spacing w:val="-1"/>
                      </w:rPr>
                      <w:t>c</w:t>
                    </w:r>
                    <w:r>
                      <w:t>. N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.:</w:t>
                    </w:r>
                  </w:p>
                  <w:p w:rsidR="003769E2" w:rsidRDefault="003769E2" w:rsidP="003769E2">
                    <w:pPr>
                      <w:spacing w:before="3" w:line="220" w:lineRule="exact"/>
                      <w:ind w:left="20" w:right="339"/>
                    </w:pPr>
                    <w:r>
                      <w:t>R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 xml:space="preserve">v. </w:t>
                    </w:r>
                    <w:r>
                      <w:rPr>
                        <w:spacing w:val="-1"/>
                      </w:rPr>
                      <w:t>N</w:t>
                    </w:r>
                    <w:r>
                      <w:t>o</w:t>
                    </w:r>
                    <w:r>
                      <w:rPr>
                        <w:spacing w:val="1"/>
                      </w:rPr>
                      <w:t>.</w:t>
                    </w:r>
                    <w:r>
                      <w:t>: Iss</w:t>
                    </w:r>
                    <w:r>
                      <w:rPr>
                        <w:spacing w:val="1"/>
                      </w:rPr>
                      <w:t>u</w:t>
                    </w:r>
                    <w:r>
                      <w:t>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1"/>
                      </w:rPr>
                      <w:t>D</w:t>
                    </w:r>
                    <w:r>
                      <w:t>a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t>e:</w:t>
                    </w:r>
                  </w:p>
                  <w:p w:rsidR="003769E2" w:rsidRDefault="003769E2" w:rsidP="003769E2">
                    <w:pPr>
                      <w:spacing w:line="220" w:lineRule="exact"/>
                      <w:ind w:left="20" w:right="-30"/>
                    </w:pPr>
                    <w:r>
                      <w:t>Last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Rev. </w:t>
                    </w:r>
                    <w:r>
                      <w:rPr>
                        <w:spacing w:val="1"/>
                      </w:rPr>
                      <w:t>D</w:t>
                    </w:r>
                    <w:r>
                      <w:t>a</w:t>
                    </w:r>
                    <w:r>
                      <w:rPr>
                        <w:spacing w:val="-1"/>
                      </w:rPr>
                      <w:t>te</w:t>
                    </w:r>
                    <w: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km-KH"/>
      </w:rPr>
      <mc:AlternateContent>
        <mc:Choice Requires="wps">
          <w:drawing>
            <wp:anchor distT="0" distB="0" distL="114300" distR="114300" simplePos="0" relativeHeight="251663872" behindDoc="1" locked="0" layoutInCell="1" allowOverlap="1">
              <wp:simplePos x="0" y="0"/>
              <wp:positionH relativeFrom="page">
                <wp:posOffset>3065780</wp:posOffset>
              </wp:positionH>
              <wp:positionV relativeFrom="page">
                <wp:posOffset>643890</wp:posOffset>
              </wp:positionV>
              <wp:extent cx="773430" cy="165100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34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69E2" w:rsidRDefault="003769E2" w:rsidP="003769E2">
                          <w:pPr>
                            <w:spacing w:line="240" w:lineRule="exact"/>
                            <w:ind w:left="20" w:right="-33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Pr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o</w:t>
                          </w:r>
                          <w:r>
                            <w:rPr>
                              <w:sz w:val="22"/>
                              <w:szCs w:val="22"/>
                            </w:rPr>
                            <w:t>ce</w:t>
                          </w: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s</w:t>
                          </w:r>
                          <w:r>
                            <w:rPr>
                              <w:sz w:val="22"/>
                              <w:szCs w:val="22"/>
                            </w:rPr>
                            <w:t>s</w:t>
                          </w:r>
                          <w:r>
                            <w:rPr>
                              <w:spacing w:val="-7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szCs w:val="22"/>
                            </w:rPr>
                            <w:t>Fl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o</w:t>
                          </w:r>
                          <w:r>
                            <w:rPr>
                              <w:sz w:val="22"/>
                              <w:szCs w:val="22"/>
                            </w:rPr>
                            <w:t>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037" type="#_x0000_t202" style="position:absolute;margin-left:241.4pt;margin-top:50.7pt;width:60.9pt;height:13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" filled="f" stroked="f">
              <v:textbox inset="0,0,0,0">
                <w:txbxContent>
                  <w:p w:rsidR="003769E2" w:rsidRDefault="003769E2" w:rsidP="003769E2">
                    <w:pPr>
                      <w:spacing w:line="240" w:lineRule="exact"/>
                      <w:ind w:left="20" w:right="-33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Pr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o</w:t>
                    </w:r>
                    <w:r>
                      <w:rPr>
                        <w:sz w:val="22"/>
                        <w:szCs w:val="22"/>
                      </w:rPr>
                      <w:t>ce</w:t>
                    </w:r>
                    <w:r>
                      <w:rPr>
                        <w:spacing w:val="-1"/>
                        <w:sz w:val="22"/>
                        <w:szCs w:val="22"/>
                      </w:rPr>
                      <w:t>s</w:t>
                    </w:r>
                    <w:r>
                      <w:rPr>
                        <w:sz w:val="22"/>
                        <w:szCs w:val="22"/>
                      </w:rPr>
                      <w:t>s</w:t>
                    </w:r>
                    <w:r>
                      <w:rPr>
                        <w:spacing w:val="-7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sz w:val="22"/>
                        <w:szCs w:val="22"/>
                      </w:rPr>
                      <w:t>Fl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o</w:t>
                    </w:r>
                    <w:r>
                      <w:rPr>
                        <w:sz w:val="22"/>
                        <w:szCs w:val="22"/>
                      </w:rPr>
                      <w:t>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3769E2" w:rsidRDefault="003769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78B" w:rsidRDefault="003769E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41.4pt;margin-top:50.7pt;width:85.1pt;height:13pt;z-index:-251660800;mso-position-horizontal-relative:page;mso-position-vertical-relative:page" filled="f" stroked="f">
          <v:textbox style="mso-next-textbox:#_x0000_s2055" inset="0,0,0,0">
            <w:txbxContent>
              <w:p w:rsidR="0024078B" w:rsidRPr="003769E2" w:rsidRDefault="00BC63EB">
                <w:pPr>
                  <w:spacing w:line="240" w:lineRule="exact"/>
                  <w:ind w:left="20" w:right="-33"/>
                  <w:rPr>
                    <w:b/>
                    <w:bCs/>
                    <w:sz w:val="24"/>
                    <w:szCs w:val="24"/>
                  </w:rPr>
                </w:pPr>
                <w:r w:rsidRPr="003769E2">
                  <w:rPr>
                    <w:b/>
                    <w:bCs/>
                    <w:sz w:val="24"/>
                    <w:szCs w:val="24"/>
                  </w:rPr>
                  <w:t>Pr</w:t>
                </w:r>
                <w:r w:rsidRPr="003769E2">
                  <w:rPr>
                    <w:b/>
                    <w:bCs/>
                    <w:spacing w:val="1"/>
                    <w:sz w:val="24"/>
                    <w:szCs w:val="24"/>
                  </w:rPr>
                  <w:t>o</w:t>
                </w:r>
                <w:r w:rsidRPr="003769E2">
                  <w:rPr>
                    <w:b/>
                    <w:bCs/>
                    <w:sz w:val="24"/>
                    <w:szCs w:val="24"/>
                  </w:rPr>
                  <w:t>ce</w:t>
                </w:r>
                <w:r w:rsidRPr="003769E2">
                  <w:rPr>
                    <w:b/>
                    <w:bCs/>
                    <w:spacing w:val="-1"/>
                    <w:sz w:val="24"/>
                    <w:szCs w:val="24"/>
                  </w:rPr>
                  <w:t>s</w:t>
                </w:r>
                <w:r w:rsidRPr="003769E2">
                  <w:rPr>
                    <w:b/>
                    <w:bCs/>
                    <w:sz w:val="24"/>
                    <w:szCs w:val="24"/>
                  </w:rPr>
                  <w:t>s</w:t>
                </w:r>
                <w:r w:rsidRPr="003769E2">
                  <w:rPr>
                    <w:b/>
                    <w:bCs/>
                    <w:spacing w:val="-7"/>
                    <w:sz w:val="24"/>
                    <w:szCs w:val="24"/>
                  </w:rPr>
                  <w:t xml:space="preserve"> </w:t>
                </w:r>
                <w:r w:rsidRPr="003769E2">
                  <w:rPr>
                    <w:b/>
                    <w:bCs/>
                    <w:sz w:val="24"/>
                    <w:szCs w:val="24"/>
                  </w:rPr>
                  <w:t>Fl</w:t>
                </w:r>
                <w:r w:rsidRPr="003769E2">
                  <w:rPr>
                    <w:b/>
                    <w:bCs/>
                    <w:spacing w:val="1"/>
                    <w:sz w:val="24"/>
                    <w:szCs w:val="24"/>
                  </w:rPr>
                  <w:t>o</w:t>
                </w:r>
                <w:r w:rsidRPr="003769E2">
                  <w:rPr>
                    <w:b/>
                    <w:bCs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64.4pt;margin-top:36.6pt;width:43.8pt;height:43.8pt;z-index:-251662848;mso-position-horizontal-relative:page;mso-position-vertical-relative:page">
          <v:imagedata r:id="rId1" o:title=""/>
          <w10:wrap anchorx="page" anchory="page"/>
        </v:shape>
      </w:pict>
    </w:r>
    <w:r w:rsidR="00BC63EB">
      <w:pict>
        <v:group id="_x0000_s2058" style="position:absolute;margin-left:42.2pt;margin-top:28.1pt;width:511pt;height:57.1pt;z-index:-251663872;mso-position-horizontal-relative:page;mso-position-vertical-relative:page" coordorigin="844,562" coordsize="10220,1142">
          <v:shape id="_x0000_s2068" style="position:absolute;left:854;top:572;width:1796;height:0" coordorigin="854,572" coordsize="1796,0" path="m854,572r1796,e" filled="f" strokeweight=".58pt">
            <v:path arrowok="t"/>
          </v:shape>
          <v:shape id="_x0000_s2067" style="position:absolute;left:2660;top:572;width:5559;height:0" coordorigin="2660,572" coordsize="5559,0" path="m2660,572r5558,e" filled="f" strokeweight=".58pt">
            <v:path arrowok="t"/>
          </v:shape>
          <v:shape id="_x0000_s2066" style="position:absolute;left:8228;top:572;width:2825;height:0" coordorigin="8228,572" coordsize="2825,0" path="m8228,572r2825,e" filled="f" strokeweight=".58pt">
            <v:path arrowok="t"/>
          </v:shape>
          <v:shape id="_x0000_s2065" style="position:absolute;left:850;top:568;width:0;height:1130" coordorigin="850,568" coordsize="0,1130" path="m850,568r,1130e" filled="f" strokeweight=".58pt">
            <v:path arrowok="t"/>
          </v:shape>
          <v:shape id="_x0000_s2064" style="position:absolute;left:854;top:1693;width:1796;height:0" coordorigin="854,1693" coordsize="1796,0" path="m854,1693r1796,e" filled="f" strokeweight=".58pt">
            <v:path arrowok="t"/>
          </v:shape>
          <v:shape id="_x0000_s2063" style="position:absolute;left:2655;top:568;width:0;height:1130" coordorigin="2655,568" coordsize="0,1130" path="m2655,568r,1130e" filled="f" strokeweight=".58pt">
            <v:path arrowok="t"/>
          </v:shape>
          <v:shape id="_x0000_s2062" style="position:absolute;left:2660;top:1693;width:5559;height:0" coordorigin="2660,1693" coordsize="5559,0" path="m2660,1693r5558,e" filled="f" strokeweight=".58pt">
            <v:path arrowok="t"/>
          </v:shape>
          <v:shape id="_x0000_s2061" style="position:absolute;left:8223;top:568;width:0;height:1130" coordorigin="8223,568" coordsize="0,1130" path="m8223,568r,1130e" filled="f" strokeweight=".58pt">
            <v:path arrowok="t"/>
          </v:shape>
          <v:shape id="_x0000_s2060" style="position:absolute;left:8228;top:1693;width:2825;height:0" coordorigin="8228,1693" coordsize="2825,0" path="m8228,1693r2825,e" filled="f" strokeweight=".58pt">
            <v:path arrowok="t"/>
          </v:shape>
          <v:shape id="_x0000_s2059" style="position:absolute;left:11058;top:568;width:0;height:1130" coordorigin="11058,568" coordsize="0,1130" path="m11058,568r,1130e" filled="f" strokeweight=".58pt">
            <v:path arrowok="t"/>
          </v:shape>
          <w10:wrap anchorx="page" anchory="page"/>
        </v:group>
      </w:pict>
    </w:r>
    <w:r w:rsidR="00BC63EB">
      <w:pict>
        <v:shape id="_x0000_s2056" type="#_x0000_t202" style="position:absolute;margin-left:415.55pt;margin-top:33.9pt;width:64.5pt;height:46.5pt;z-index:-251661824;mso-position-horizontal-relative:page;mso-position-vertical-relative:page" filled="f" stroked="f">
          <v:textbox style="mso-next-textbox:#_x0000_s2056" inset="0,0,0,0">
            <w:txbxContent>
              <w:p w:rsidR="0024078B" w:rsidRDefault="00BC63EB">
                <w:pPr>
                  <w:spacing w:line="220" w:lineRule="exact"/>
                  <w:ind w:left="20"/>
                </w:pPr>
                <w:r>
                  <w:t>D</w:t>
                </w:r>
                <w:r>
                  <w:rPr>
                    <w:spacing w:val="1"/>
                  </w:rPr>
                  <w:t>o</w:t>
                </w:r>
                <w:r>
                  <w:rPr>
                    <w:spacing w:val="-1"/>
                  </w:rPr>
                  <w:t>c</w:t>
                </w:r>
                <w:r>
                  <w:t>. N</w:t>
                </w:r>
                <w:r>
                  <w:rPr>
                    <w:spacing w:val="-1"/>
                  </w:rPr>
                  <w:t>o</w:t>
                </w:r>
                <w:r>
                  <w:t>.:</w:t>
                </w:r>
              </w:p>
              <w:p w:rsidR="0024078B" w:rsidRDefault="00BC63EB">
                <w:pPr>
                  <w:spacing w:before="3" w:line="220" w:lineRule="exact"/>
                  <w:ind w:left="20" w:right="339"/>
                </w:pPr>
                <w:r>
                  <w:t>R</w:t>
                </w:r>
                <w:r>
                  <w:rPr>
                    <w:spacing w:val="-1"/>
                  </w:rPr>
                  <w:t>e</w:t>
                </w:r>
                <w:r>
                  <w:t xml:space="preserve">v. </w:t>
                </w:r>
                <w:r>
                  <w:rPr>
                    <w:spacing w:val="-1"/>
                  </w:rPr>
                  <w:t>N</w:t>
                </w:r>
                <w:r>
                  <w:t>o</w:t>
                </w:r>
                <w:r>
                  <w:rPr>
                    <w:spacing w:val="1"/>
                  </w:rPr>
                  <w:t>.</w:t>
                </w:r>
                <w:r>
                  <w:t>: Iss</w:t>
                </w:r>
                <w:r>
                  <w:rPr>
                    <w:spacing w:val="1"/>
                  </w:rPr>
                  <w:t>u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1"/>
                  </w:rPr>
                  <w:t>D</w:t>
                </w:r>
                <w:r>
                  <w:t>a</w:t>
                </w:r>
                <w:r>
                  <w:rPr>
                    <w:spacing w:val="-1"/>
                  </w:rPr>
                  <w:t>t</w:t>
                </w:r>
                <w:r>
                  <w:t>e:</w:t>
                </w:r>
              </w:p>
              <w:p w:rsidR="0024078B" w:rsidRDefault="00BC63EB">
                <w:pPr>
                  <w:spacing w:line="220" w:lineRule="exact"/>
                  <w:ind w:left="20" w:right="-30"/>
                </w:pPr>
                <w:r>
                  <w:t>Last</w:t>
                </w:r>
                <w:r>
                  <w:rPr>
                    <w:spacing w:val="-1"/>
                  </w:rPr>
                  <w:t xml:space="preserve"> </w:t>
                </w:r>
                <w:r>
                  <w:t xml:space="preserve">Rev. </w:t>
                </w:r>
                <w:r>
                  <w:rPr>
                    <w:spacing w:val="1"/>
                  </w:rPr>
                  <w:t>D</w:t>
                </w:r>
                <w:r>
                  <w:t>a</w:t>
                </w:r>
                <w:r>
                  <w:rPr>
                    <w:spacing w:val="-1"/>
                  </w:rPr>
                  <w:t>te</w:t>
                </w:r>
                <w:r>
                  <w:t>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39E9"/>
    <w:multiLevelType w:val="hybridMultilevel"/>
    <w:tmpl w:val="BE08E7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9A411EB"/>
    <w:multiLevelType w:val="hybridMultilevel"/>
    <w:tmpl w:val="402056CE"/>
    <w:lvl w:ilvl="0" w:tplc="1C10F16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24FD4586"/>
    <w:multiLevelType w:val="hybridMultilevel"/>
    <w:tmpl w:val="402056CE"/>
    <w:lvl w:ilvl="0" w:tplc="1C10F16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289763F4"/>
    <w:multiLevelType w:val="hybridMultilevel"/>
    <w:tmpl w:val="9FA4C780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376E348A"/>
    <w:multiLevelType w:val="hybridMultilevel"/>
    <w:tmpl w:val="B1406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273BC"/>
    <w:multiLevelType w:val="multilevel"/>
    <w:tmpl w:val="882223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2826465"/>
    <w:multiLevelType w:val="hybridMultilevel"/>
    <w:tmpl w:val="72F2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8B"/>
    <w:rsid w:val="0024078B"/>
    <w:rsid w:val="00271075"/>
    <w:rsid w:val="002D6C39"/>
    <w:rsid w:val="003769E2"/>
    <w:rsid w:val="00705C8B"/>
    <w:rsid w:val="00713469"/>
    <w:rsid w:val="00A834A7"/>
    <w:rsid w:val="00BC63EB"/>
    <w:rsid w:val="00F9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5:docId w15:val="{E42D78E4-9D1A-4CC2-8599-9332577E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075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134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9E2"/>
  </w:style>
  <w:style w:type="paragraph" w:styleId="Footer">
    <w:name w:val="footer"/>
    <w:basedOn w:val="Normal"/>
    <w:link w:val="FooterChar"/>
    <w:uiPriority w:val="99"/>
    <w:unhideWhenUsed/>
    <w:rsid w:val="00376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Samoun</dc:creator>
  <cp:lastModifiedBy>Y Samoun</cp:lastModifiedBy>
  <cp:revision>3</cp:revision>
  <dcterms:created xsi:type="dcterms:W3CDTF">2025-05-22T06:10:00Z</dcterms:created>
  <dcterms:modified xsi:type="dcterms:W3CDTF">2025-05-22T06:16:00Z</dcterms:modified>
</cp:coreProperties>
</file>